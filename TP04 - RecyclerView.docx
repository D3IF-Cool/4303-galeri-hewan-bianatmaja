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jpg" ContentType="image/jp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Times New Roman" w:hAnsi="Times New Roman" w:eastAsia="Times New Roman" w:ascii="Times New Roman"/>
          <w:sz w:val="18"/>
          <w:szCs w:val="18"/>
        </w:rPr>
        <w:jc w:val="center"/>
        <w:spacing w:before="74"/>
        <w:ind w:left="66" w:right="84"/>
      </w:pPr>
      <w:r>
        <w:rPr>
          <w:rFonts w:cs="Times New Roman" w:hAnsi="Times New Roman" w:eastAsia="Times New Roman" w:ascii="Times New Roman"/>
          <w:spacing w:val="0"/>
          <w:w w:val="98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spacing w:val="0"/>
          <w:w w:val="98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-1"/>
          <w:w w:val="98"/>
          <w:sz w:val="18"/>
          <w:szCs w:val="18"/>
        </w:rPr>
        <w:t>b</w:t>
      </w:r>
      <w:r>
        <w:rPr>
          <w:rFonts w:cs="Times New Roman" w:hAnsi="Times New Roman" w:eastAsia="Times New Roman" w:ascii="Times New Roman"/>
          <w:spacing w:val="0"/>
          <w:w w:val="98"/>
          <w:sz w:val="18"/>
          <w:szCs w:val="18"/>
        </w:rPr>
        <w:t>il</w:t>
      </w:r>
      <w:r>
        <w:rPr>
          <w:rFonts w:cs="Times New Roman" w:hAnsi="Times New Roman" w:eastAsia="Times New Roman" w:ascii="Times New Roman"/>
          <w:spacing w:val="0"/>
          <w:w w:val="98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-1"/>
          <w:w w:val="98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92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2"/>
          <w:w w:val="105"/>
          <w:sz w:val="18"/>
          <w:szCs w:val="18"/>
        </w:rPr>
        <w:t>o</w:t>
      </w:r>
      <w:r>
        <w:rPr>
          <w:rFonts w:cs="Times New Roman" w:hAnsi="Times New Roman" w:eastAsia="Times New Roman" w:ascii="Times New Roman"/>
          <w:spacing w:val="-2"/>
          <w:w w:val="94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spacing w:val="0"/>
          <w:w w:val="104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0"/>
          <w:w w:val="108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0"/>
          <w:w w:val="102"/>
          <w:sz w:val="18"/>
          <w:szCs w:val="18"/>
        </w:rPr>
        <w:t>mm</w:t>
      </w:r>
      <w:r>
        <w:rPr>
          <w:rFonts w:cs="Times New Roman" w:hAnsi="Times New Roman" w:eastAsia="Times New Roman" w:ascii="Times New Roman"/>
          <w:spacing w:val="0"/>
          <w:w w:val="82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spacing w:val="-1"/>
          <w:w w:val="105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spacing w:val="0"/>
          <w:w w:val="94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spacing w:val="-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  <w:t>       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36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1"/>
          <w:w w:val="85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spacing w:val="0"/>
          <w:w w:val="101"/>
          <w:sz w:val="18"/>
          <w:szCs w:val="18"/>
        </w:rPr>
        <w:t>3</w:t>
      </w:r>
      <w:r>
        <w:rPr>
          <w:rFonts w:cs="Times New Roman" w:hAnsi="Times New Roman" w:eastAsia="Times New Roman" w:ascii="Times New Roman"/>
          <w:spacing w:val="1"/>
          <w:w w:val="81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spacing w:val="0"/>
          <w:w w:val="92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spacing w:val="2"/>
          <w:w w:val="68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spacing w:val="0"/>
          <w:w w:val="8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2"/>
          <w:w w:val="9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spacing w:val="-1"/>
          <w:w w:val="9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spacing w:val="0"/>
          <w:w w:val="90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spacing w:val="0"/>
          <w:w w:val="90"/>
          <w:sz w:val="18"/>
          <w:szCs w:val="18"/>
        </w:rPr>
        <w:t>-</w:t>
      </w:r>
      <w:r>
        <w:rPr>
          <w:rFonts w:cs="Times New Roman" w:hAnsi="Times New Roman" w:eastAsia="Times New Roman" w:ascii="Times New Roman"/>
          <w:spacing w:val="0"/>
          <w:w w:val="90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spacing w:val="0"/>
          <w:w w:val="90"/>
          <w:sz w:val="18"/>
          <w:szCs w:val="18"/>
        </w:rPr>
        <w:t>,</w:t>
      </w:r>
      <w:r>
        <w:rPr>
          <w:rFonts w:cs="Times New Roman" w:hAnsi="Times New Roman" w:eastAsia="Times New Roman" w:ascii="Times New Roman"/>
          <w:spacing w:val="4"/>
          <w:w w:val="9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18"/>
          <w:szCs w:val="18"/>
        </w:rPr>
        <w:t>2020</w:t>
      </w:r>
      <w:r>
        <w:rPr>
          <w:rFonts w:cs="Times New Roman" w:hAnsi="Times New Roman" w:eastAsia="Times New Roman" w:ascii="Times New Roman"/>
          <w:spacing w:val="0"/>
          <w:w w:val="91"/>
          <w:sz w:val="18"/>
          <w:szCs w:val="18"/>
        </w:rPr>
        <w:t>-</w:t>
      </w:r>
      <w:r>
        <w:rPr>
          <w:rFonts w:cs="Times New Roman" w:hAnsi="Times New Roman" w:eastAsia="Times New Roman" w:ascii="Times New Roman"/>
          <w:spacing w:val="0"/>
          <w:w w:val="101"/>
          <w:sz w:val="18"/>
          <w:szCs w:val="18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18"/>
          <w:szCs w:val="18"/>
        </w:rPr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center"/>
        <w:ind w:left="3436" w:right="3454"/>
      </w:pPr>
      <w:r>
        <w:rPr>
          <w:rFonts w:cs="Times New Roman" w:hAnsi="Times New Roman" w:eastAsia="Times New Roman" w:ascii="Times New Roman"/>
          <w:spacing w:val="0"/>
          <w:w w:val="97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97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-2"/>
          <w:w w:val="97"/>
          <w:sz w:val="28"/>
          <w:szCs w:val="28"/>
        </w:rPr>
        <w:t>0</w:t>
      </w:r>
      <w:r>
        <w:rPr>
          <w:rFonts w:cs="Times New Roman" w:hAnsi="Times New Roman" w:eastAsia="Times New Roman" w:ascii="Times New Roman"/>
          <w:spacing w:val="0"/>
          <w:w w:val="97"/>
          <w:sz w:val="28"/>
          <w:szCs w:val="28"/>
        </w:rPr>
        <w:t>4</w:t>
      </w:r>
      <w:r>
        <w:rPr>
          <w:rFonts w:cs="Times New Roman" w:hAnsi="Times New Roman" w:eastAsia="Times New Roman" w:ascii="Times New Roman"/>
          <w:spacing w:val="0"/>
          <w:w w:val="97"/>
          <w:sz w:val="28"/>
          <w:szCs w:val="28"/>
        </w:rPr>
        <w:t>:</w:t>
      </w:r>
      <w:r>
        <w:rPr>
          <w:rFonts w:cs="Times New Roman" w:hAnsi="Times New Roman" w:eastAsia="Times New Roman" w:ascii="Times New Roman"/>
          <w:spacing w:val="-24"/>
          <w:w w:val="97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0"/>
          <w:w w:val="97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0"/>
          <w:w w:val="97"/>
          <w:sz w:val="28"/>
          <w:szCs w:val="28"/>
        </w:rPr>
        <w:t>cyc</w:t>
      </w:r>
      <w:r>
        <w:rPr>
          <w:rFonts w:cs="Times New Roman" w:hAnsi="Times New Roman" w:eastAsia="Times New Roman" w:ascii="Times New Roman"/>
          <w:spacing w:val="0"/>
          <w:w w:val="97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spacing w:val="2"/>
          <w:w w:val="97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-1"/>
          <w:w w:val="97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0"/>
          <w:w w:val="97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spacing w:val="-1"/>
          <w:w w:val="97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spacing w:val="2"/>
          <w:w w:val="97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0"/>
          <w:w w:val="97"/>
          <w:sz w:val="28"/>
          <w:szCs w:val="28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6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ind w:left="63" w:right="82"/>
      </w:pPr>
      <w:r>
        <w:rPr>
          <w:rFonts w:cs="Times New Roman" w:hAnsi="Times New Roman" w:eastAsia="Times New Roman" w:ascii="Times New Roman"/>
          <w:w w:val="72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w w:val="11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w w:val="104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w w:val="86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w w:val="108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91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8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92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8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5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8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91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1"/>
          <w:w w:val="105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2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1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72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1"/>
          <w:w w:val="105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3"/>
          <w:w w:val="103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1"/>
          <w:w w:val="105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1"/>
          <w:w w:val="105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8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91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69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96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82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91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91"/>
          <w:sz w:val="22"/>
          <w:szCs w:val="22"/>
        </w:rPr>
        <w:t>il</w:t>
      </w:r>
      <w:r>
        <w:rPr>
          <w:rFonts w:cs="Times New Roman" w:hAnsi="Times New Roman" w:eastAsia="Times New Roman" w:ascii="Times New Roman"/>
          <w:spacing w:val="0"/>
          <w:w w:val="91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8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91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91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91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91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14"/>
          <w:w w:val="9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82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94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8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8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1"/>
          <w:w w:val="105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5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9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9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9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9"/>
          <w:w w:val="9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9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9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9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9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3"/>
          <w:w w:val="9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1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8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8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1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6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95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9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9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95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95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95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95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95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9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2"/>
          <w:w w:val="9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9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8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5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2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4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8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5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2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8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87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8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2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?</w:t>
      </w:r>
      <w:r>
        <w:rPr>
          <w:rFonts w:cs="Times New Roman" w:hAnsi="Times New Roman" w:eastAsia="Times New Roman" w:ascii="Times New Roman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94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9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87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8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2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87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8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2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5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1"/>
          <w:w w:val="105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5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?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8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273"/>
        <w:ind w:left="458" w:right="79" w:hanging="358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72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2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8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91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96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96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96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96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9"/>
          <w:w w:val="9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8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82"/>
          <w:sz w:val="22"/>
          <w:szCs w:val="22"/>
        </w:rPr>
        <w:t>il</w:t>
      </w:r>
      <w:r>
        <w:rPr>
          <w:rFonts w:cs="Times New Roman" w:hAnsi="Times New Roman" w:eastAsia="Times New Roman" w:ascii="Times New Roman"/>
          <w:spacing w:val="0"/>
          <w:w w:val="91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5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97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2"/>
          <w:w w:val="97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97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97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3"/>
          <w:w w:val="9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97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97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7"/>
          <w:w w:val="9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72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2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82"/>
          <w:sz w:val="22"/>
          <w:szCs w:val="22"/>
        </w:rPr>
        <w:t>li</w:t>
      </w:r>
      <w:r>
        <w:rPr>
          <w:rFonts w:cs="Times New Roman" w:hAnsi="Times New Roman" w:eastAsia="Times New Roman" w:ascii="Times New Roman"/>
          <w:spacing w:val="-1"/>
          <w:w w:val="105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99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1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8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2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4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4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98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98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98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98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98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98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7"/>
          <w:w w:val="9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8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5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97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97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97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97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97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97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9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5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8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91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8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8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8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8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?</w:t>
      </w:r>
      <w:r>
        <w:rPr>
          <w:rFonts w:cs="Times New Roman" w:hAnsi="Times New Roman" w:eastAsia="Times New Roman" w:ascii="Times New Roman"/>
          <w:spacing w:val="-7"/>
          <w:w w:val="10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82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8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91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95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5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3"/>
          <w:w w:val="105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2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oh</w:t>
      </w:r>
      <w:r>
        <w:rPr>
          <w:rFonts w:cs="Times New Roman" w:hAnsi="Times New Roman" w:eastAsia="Times New Roman" w:ascii="Times New Roman"/>
          <w:spacing w:val="0"/>
          <w:w w:val="97"/>
          <w:sz w:val="22"/>
          <w:szCs w:val="22"/>
        </w:rPr>
        <w:t>!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6"/>
          <w:szCs w:val="16"/>
        </w:rPr>
        <w:jc w:val="left"/>
        <w:spacing w:before="5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3.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95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95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9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95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95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95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95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95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95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2"/>
          <w:w w:val="95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5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8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"/>
          <w:w w:val="105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8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5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82"/>
          <w:sz w:val="22"/>
          <w:szCs w:val="22"/>
        </w:rPr>
        <w:t>li</w:t>
      </w:r>
      <w:r>
        <w:rPr>
          <w:rFonts w:cs="Times New Roman" w:hAnsi="Times New Roman" w:eastAsia="Times New Roman" w:ascii="Times New Roman"/>
          <w:spacing w:val="-1"/>
          <w:w w:val="105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8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2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8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2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69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9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4"/>
          <w:w w:val="105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2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?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"/>
          <w:w w:val="97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97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97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97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97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97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97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4"/>
          <w:w w:val="9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91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"/>
          <w:w w:val="105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3"/>
          <w:w w:val="105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9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2"/>
          <w:w w:val="108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97"/>
          <w:sz w:val="22"/>
          <w:szCs w:val="22"/>
        </w:rPr>
        <w:t>!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6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275"/>
        <w:ind w:left="458" w:right="79" w:hanging="358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4.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96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5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8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82"/>
          <w:sz w:val="22"/>
          <w:szCs w:val="22"/>
        </w:rPr>
        <w:t>il</w:t>
      </w:r>
      <w:r>
        <w:rPr>
          <w:rFonts w:cs="Times New Roman" w:hAnsi="Times New Roman" w:eastAsia="Times New Roman" w:ascii="Times New Roman"/>
          <w:spacing w:val="1"/>
          <w:w w:val="91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2"/>
          <w:w w:val="108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82"/>
          <w:sz w:val="22"/>
          <w:szCs w:val="22"/>
        </w:rPr>
        <w:t>li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2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gg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8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95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9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95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8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4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78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8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99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8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5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8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91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8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8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5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99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6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96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96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96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96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96"/>
          <w:sz w:val="22"/>
          <w:szCs w:val="22"/>
        </w:rPr>
        <w:t>li</w:t>
      </w:r>
      <w:r>
        <w:rPr>
          <w:rFonts w:cs="Times New Roman" w:hAnsi="Times New Roman" w:eastAsia="Times New Roman" w:ascii="Times New Roman"/>
          <w:spacing w:val="-1"/>
          <w:w w:val="96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96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96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3"/>
          <w:w w:val="9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82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8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91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2"/>
          <w:w w:val="108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96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96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96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96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96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96"/>
          <w:sz w:val="22"/>
          <w:szCs w:val="22"/>
        </w:rPr>
        <w:t>li</w:t>
      </w:r>
      <w:r>
        <w:rPr>
          <w:rFonts w:cs="Times New Roman" w:hAnsi="Times New Roman" w:eastAsia="Times New Roman" w:ascii="Times New Roman"/>
          <w:spacing w:val="-1"/>
          <w:w w:val="96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96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9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8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95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2"/>
          <w:w w:val="9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95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8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78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-2"/>
          <w:w w:val="8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1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99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97"/>
          <w:sz w:val="22"/>
          <w:szCs w:val="22"/>
        </w:rPr>
        <w:t>!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5"/>
          <w:szCs w:val="15"/>
        </w:rPr>
        <w:jc w:val="left"/>
        <w:spacing w:before="10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275"/>
        <w:ind w:left="458" w:right="79" w:hanging="358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5.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3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5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8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"/>
          <w:w w:val="103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1"/>
          <w:w w:val="105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-2"/>
          <w:w w:val="8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8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91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3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2"/>
          <w:szCs w:val="22"/>
        </w:rPr>
        <w:t>li</w:t>
      </w:r>
      <w:r>
        <w:rPr>
          <w:rFonts w:cs="Times New Roman" w:hAnsi="Times New Roman" w:eastAsia="Times New Roman" w:ascii="Times New Roman"/>
          <w:spacing w:val="0"/>
          <w:w w:val="97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97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97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-3"/>
          <w:w w:val="9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91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8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2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5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84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84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7"/>
          <w:w w:val="8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8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95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9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95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-2"/>
          <w:w w:val="8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78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8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1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99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7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7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7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7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-2"/>
          <w:w w:val="107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4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5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2"/>
          <w:w w:val="8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92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9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rr</w:t>
      </w:r>
      <w:r>
        <w:rPr>
          <w:rFonts w:cs="Times New Roman" w:hAnsi="Times New Roman" w:eastAsia="Times New Roman" w:ascii="Times New Roman"/>
          <w:spacing w:val="0"/>
          <w:w w:val="8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1"/>
          <w:w w:val="105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1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94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94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94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?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82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82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91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4"/>
          <w:w w:val="108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-1"/>
          <w:w w:val="97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97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97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97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97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9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4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8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3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8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8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94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4"/>
          <w:w w:val="92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3"/>
          <w:w w:val="103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-2"/>
          <w:w w:val="108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82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94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"/>
          <w:w w:val="103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12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2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3"/>
          <w:w w:val="105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5"/>
          <w:sz w:val="22"/>
          <w:szCs w:val="22"/>
        </w:rPr>
        <w:t>od</w:t>
      </w:r>
      <w:r>
        <w:rPr>
          <w:rFonts w:cs="Times New Roman" w:hAnsi="Times New Roman" w:eastAsia="Times New Roman" w:ascii="Times New Roman"/>
          <w:spacing w:val="0"/>
          <w:w w:val="97"/>
          <w:sz w:val="22"/>
          <w:szCs w:val="22"/>
        </w:rPr>
        <w:t>!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2656"/>
      </w:pPr>
      <w:r>
        <w:pict>
          <v:shape type="#_x0000_t75" style="width:195.72pt;height:257.04pt">
            <v:imagedata o:title="" r:id="rId4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4" w:lineRule="exact" w:line="240"/>
      </w:pPr>
      <w:r>
        <w:rPr>
          <w:sz w:val="24"/>
          <w:szCs w:val="24"/>
        </w:rPr>
      </w:r>
    </w:p>
    <w:p>
      <w:pPr>
        <w:rPr>
          <w:rFonts w:cs="Font Awesome 5 Free Solid" w:hAnsi="Font Awesome 5 Free Solid" w:eastAsia="Font Awesome 5 Free Solid" w:ascii="Font Awesome 5 Free Solid"/>
          <w:sz w:val="22"/>
          <w:szCs w:val="22"/>
        </w:rPr>
        <w:jc w:val="center"/>
        <w:ind w:left="3788" w:right="3807"/>
      </w:pPr>
      <w:r>
        <w:rPr>
          <w:rFonts w:cs="Times New Roman" w:hAnsi="Times New Roman" w:eastAsia="Times New Roman" w:ascii="Times New Roman"/>
          <w:spacing w:val="2"/>
          <w:w w:val="81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8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2"/>
          <w:w w:val="102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2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0"/>
          <w:w w:val="103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16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 </w:t>
      </w:r>
      <w:r>
        <w:rPr>
          <w:rFonts w:cs="Font Awesome 5 Free Solid" w:hAnsi="Font Awesome 5 Free Solid" w:eastAsia="Font Awesome 5 Free Solid" w:ascii="Font Awesome 5 Free Solid"/>
          <w:spacing w:val="0"/>
          <w:w w:val="84"/>
          <w:sz w:val="22"/>
          <w:szCs w:val="22"/>
        </w:rPr>
        <w:t></w:t>
      </w:r>
      <w:r>
        <w:rPr>
          <w:rFonts w:cs="Font Awesome 5 Free Solid" w:hAnsi="Font Awesome 5 Free Solid" w:eastAsia="Font Awesome 5 Free Solid" w:ascii="Font Awesome 5 Free Solid"/>
          <w:spacing w:val="0"/>
          <w:w w:val="100"/>
          <w:sz w:val="22"/>
          <w:szCs w:val="22"/>
        </w:rPr>
      </w:r>
    </w:p>
    <w:sectPr>
      <w:type w:val="continuous"/>
      <w:pgSz w:w="11920" w:h="16840"/>
      <w:pgMar w:top="620" w:bottom="280" w:left="1340" w:right="132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image" Target="media/image1.jp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