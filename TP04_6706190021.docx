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F86F2" w14:textId="77777777" w:rsidR="004A23D4" w:rsidRDefault="000263EE">
      <w:pPr>
        <w:spacing w:before="74"/>
        <w:ind w:left="66" w:right="84"/>
        <w:jc w:val="center"/>
        <w:rPr>
          <w:sz w:val="18"/>
          <w:szCs w:val="18"/>
        </w:rPr>
      </w:pPr>
      <w:r>
        <w:rPr>
          <w:w w:val="98"/>
          <w:sz w:val="18"/>
          <w:szCs w:val="18"/>
        </w:rPr>
        <w:t>Mo</w:t>
      </w:r>
      <w:r>
        <w:rPr>
          <w:spacing w:val="-1"/>
          <w:w w:val="98"/>
          <w:sz w:val="18"/>
          <w:szCs w:val="18"/>
        </w:rPr>
        <w:t>b</w:t>
      </w:r>
      <w:r>
        <w:rPr>
          <w:w w:val="98"/>
          <w:sz w:val="18"/>
          <w:szCs w:val="18"/>
        </w:rPr>
        <w:t>ile</w:t>
      </w:r>
      <w:r>
        <w:rPr>
          <w:spacing w:val="-1"/>
          <w:w w:val="98"/>
          <w:sz w:val="18"/>
          <w:szCs w:val="18"/>
        </w:rPr>
        <w:t xml:space="preserve"> </w:t>
      </w:r>
      <w:r>
        <w:rPr>
          <w:w w:val="92"/>
          <w:sz w:val="18"/>
          <w:szCs w:val="18"/>
        </w:rPr>
        <w:t>P</w:t>
      </w:r>
      <w:r>
        <w:rPr>
          <w:w w:val="104"/>
          <w:sz w:val="18"/>
          <w:szCs w:val="18"/>
        </w:rPr>
        <w:t>r</w:t>
      </w:r>
      <w:r>
        <w:rPr>
          <w:spacing w:val="2"/>
          <w:w w:val="105"/>
          <w:sz w:val="18"/>
          <w:szCs w:val="18"/>
        </w:rPr>
        <w:t>o</w:t>
      </w:r>
      <w:r>
        <w:rPr>
          <w:spacing w:val="-2"/>
          <w:w w:val="94"/>
          <w:sz w:val="18"/>
          <w:szCs w:val="18"/>
        </w:rPr>
        <w:t>g</w:t>
      </w:r>
      <w:r>
        <w:rPr>
          <w:w w:val="104"/>
          <w:sz w:val="18"/>
          <w:szCs w:val="18"/>
        </w:rPr>
        <w:t>r</w:t>
      </w:r>
      <w:r>
        <w:rPr>
          <w:w w:val="108"/>
          <w:sz w:val="18"/>
          <w:szCs w:val="18"/>
        </w:rPr>
        <w:t>a</w:t>
      </w:r>
      <w:r>
        <w:rPr>
          <w:w w:val="102"/>
          <w:sz w:val="18"/>
          <w:szCs w:val="18"/>
        </w:rPr>
        <w:t>mm</w:t>
      </w:r>
      <w:r>
        <w:rPr>
          <w:w w:val="82"/>
          <w:sz w:val="18"/>
          <w:szCs w:val="18"/>
        </w:rPr>
        <w:t>i</w:t>
      </w:r>
      <w:r>
        <w:rPr>
          <w:spacing w:val="-1"/>
          <w:w w:val="105"/>
          <w:sz w:val="18"/>
          <w:szCs w:val="18"/>
        </w:rPr>
        <w:t>n</w:t>
      </w:r>
      <w:r>
        <w:rPr>
          <w:w w:val="94"/>
          <w:sz w:val="18"/>
          <w:szCs w:val="18"/>
        </w:rPr>
        <w:t>g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</w:t>
      </w:r>
      <w:r>
        <w:rPr>
          <w:spacing w:val="36"/>
          <w:sz w:val="18"/>
          <w:szCs w:val="18"/>
        </w:rPr>
        <w:t xml:space="preserve"> </w:t>
      </w:r>
      <w:r>
        <w:rPr>
          <w:spacing w:val="-1"/>
          <w:w w:val="85"/>
          <w:sz w:val="18"/>
          <w:szCs w:val="18"/>
        </w:rPr>
        <w:t>D</w:t>
      </w:r>
      <w:r>
        <w:rPr>
          <w:w w:val="101"/>
          <w:sz w:val="18"/>
          <w:szCs w:val="18"/>
        </w:rPr>
        <w:t>3</w:t>
      </w:r>
      <w:r>
        <w:rPr>
          <w:spacing w:val="1"/>
          <w:w w:val="81"/>
          <w:sz w:val="18"/>
          <w:szCs w:val="18"/>
        </w:rPr>
        <w:t>R</w:t>
      </w:r>
      <w:r>
        <w:rPr>
          <w:w w:val="92"/>
          <w:sz w:val="18"/>
          <w:szCs w:val="18"/>
        </w:rPr>
        <w:t>P</w:t>
      </w:r>
      <w:r>
        <w:rPr>
          <w:spacing w:val="2"/>
          <w:w w:val="68"/>
          <w:sz w:val="18"/>
          <w:szCs w:val="18"/>
        </w:rPr>
        <w:t>L</w:t>
      </w:r>
      <w:r>
        <w:rPr>
          <w:w w:val="80"/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r>
        <w:rPr>
          <w:spacing w:val="2"/>
          <w:w w:val="90"/>
          <w:sz w:val="18"/>
          <w:szCs w:val="18"/>
        </w:rPr>
        <w:t>T</w:t>
      </w:r>
      <w:r>
        <w:rPr>
          <w:spacing w:val="-1"/>
          <w:w w:val="90"/>
          <w:sz w:val="18"/>
          <w:szCs w:val="18"/>
        </w:rPr>
        <w:t>e</w:t>
      </w:r>
      <w:r>
        <w:rPr>
          <w:w w:val="90"/>
          <w:sz w:val="18"/>
          <w:szCs w:val="18"/>
        </w:rPr>
        <w:t>l-U,</w:t>
      </w:r>
      <w:r>
        <w:rPr>
          <w:spacing w:val="4"/>
          <w:w w:val="90"/>
          <w:sz w:val="18"/>
          <w:szCs w:val="18"/>
        </w:rPr>
        <w:t xml:space="preserve"> </w:t>
      </w:r>
      <w:r>
        <w:rPr>
          <w:w w:val="101"/>
          <w:sz w:val="18"/>
          <w:szCs w:val="18"/>
        </w:rPr>
        <w:t>2020</w:t>
      </w:r>
      <w:r>
        <w:rPr>
          <w:w w:val="91"/>
          <w:sz w:val="18"/>
          <w:szCs w:val="18"/>
        </w:rPr>
        <w:t>-</w:t>
      </w:r>
      <w:r>
        <w:rPr>
          <w:w w:val="101"/>
          <w:sz w:val="18"/>
          <w:szCs w:val="18"/>
        </w:rPr>
        <w:t>2</w:t>
      </w:r>
    </w:p>
    <w:p w14:paraId="1D78E289" w14:textId="77777777" w:rsidR="004A23D4" w:rsidRDefault="004A23D4">
      <w:pPr>
        <w:spacing w:before="5" w:line="120" w:lineRule="exact"/>
        <w:rPr>
          <w:sz w:val="12"/>
          <w:szCs w:val="12"/>
        </w:rPr>
      </w:pPr>
    </w:p>
    <w:p w14:paraId="4197558C" w14:textId="77777777" w:rsidR="004A23D4" w:rsidRDefault="004A23D4">
      <w:pPr>
        <w:spacing w:line="200" w:lineRule="exact"/>
      </w:pPr>
    </w:p>
    <w:p w14:paraId="65B9A30A" w14:textId="77777777" w:rsidR="004A23D4" w:rsidRDefault="004A23D4">
      <w:pPr>
        <w:spacing w:line="200" w:lineRule="exact"/>
      </w:pPr>
    </w:p>
    <w:p w14:paraId="1DB0A5E7" w14:textId="77777777" w:rsidR="004A23D4" w:rsidRDefault="000263EE">
      <w:pPr>
        <w:ind w:left="3436" w:right="3454"/>
        <w:jc w:val="center"/>
        <w:rPr>
          <w:sz w:val="28"/>
          <w:szCs w:val="28"/>
        </w:rPr>
      </w:pPr>
      <w:r>
        <w:rPr>
          <w:w w:val="97"/>
          <w:sz w:val="28"/>
          <w:szCs w:val="28"/>
        </w:rPr>
        <w:t>TP</w:t>
      </w:r>
      <w:r>
        <w:rPr>
          <w:spacing w:val="-2"/>
          <w:w w:val="97"/>
          <w:sz w:val="28"/>
          <w:szCs w:val="28"/>
        </w:rPr>
        <w:t>0</w:t>
      </w:r>
      <w:r>
        <w:rPr>
          <w:w w:val="97"/>
          <w:sz w:val="28"/>
          <w:szCs w:val="28"/>
        </w:rPr>
        <w:t>4:</w:t>
      </w:r>
      <w:r>
        <w:rPr>
          <w:spacing w:val="-24"/>
          <w:w w:val="97"/>
          <w:sz w:val="28"/>
          <w:szCs w:val="28"/>
        </w:rPr>
        <w:t xml:space="preserve"> </w:t>
      </w:r>
      <w:proofErr w:type="spellStart"/>
      <w:r>
        <w:rPr>
          <w:w w:val="97"/>
          <w:sz w:val="28"/>
          <w:szCs w:val="28"/>
        </w:rPr>
        <w:t>Recycl</w:t>
      </w:r>
      <w:r>
        <w:rPr>
          <w:spacing w:val="2"/>
          <w:w w:val="97"/>
          <w:sz w:val="28"/>
          <w:szCs w:val="28"/>
        </w:rPr>
        <w:t>e</w:t>
      </w:r>
      <w:r>
        <w:rPr>
          <w:spacing w:val="-1"/>
          <w:w w:val="97"/>
          <w:sz w:val="28"/>
          <w:szCs w:val="28"/>
        </w:rPr>
        <w:t>r</w:t>
      </w:r>
      <w:r>
        <w:rPr>
          <w:w w:val="97"/>
          <w:sz w:val="28"/>
          <w:szCs w:val="28"/>
        </w:rPr>
        <w:t>V</w:t>
      </w:r>
      <w:r>
        <w:rPr>
          <w:spacing w:val="-1"/>
          <w:w w:val="97"/>
          <w:sz w:val="28"/>
          <w:szCs w:val="28"/>
        </w:rPr>
        <w:t>i</w:t>
      </w:r>
      <w:r>
        <w:rPr>
          <w:spacing w:val="2"/>
          <w:w w:val="97"/>
          <w:sz w:val="28"/>
          <w:szCs w:val="28"/>
        </w:rPr>
        <w:t>e</w:t>
      </w:r>
      <w:r>
        <w:rPr>
          <w:w w:val="97"/>
          <w:sz w:val="28"/>
          <w:szCs w:val="28"/>
        </w:rPr>
        <w:t>w</w:t>
      </w:r>
      <w:proofErr w:type="spellEnd"/>
    </w:p>
    <w:p w14:paraId="1CD95EA5" w14:textId="77777777" w:rsidR="004A23D4" w:rsidRDefault="004A23D4">
      <w:pPr>
        <w:spacing w:line="200" w:lineRule="exact"/>
      </w:pPr>
    </w:p>
    <w:p w14:paraId="5A109D9B" w14:textId="77777777" w:rsidR="004A23D4" w:rsidRDefault="004A23D4">
      <w:pPr>
        <w:spacing w:line="200" w:lineRule="exact"/>
      </w:pPr>
    </w:p>
    <w:p w14:paraId="4A7B2FF4" w14:textId="77777777" w:rsidR="004A23D4" w:rsidRDefault="004A23D4">
      <w:pPr>
        <w:spacing w:before="16" w:line="240" w:lineRule="exact"/>
        <w:rPr>
          <w:sz w:val="24"/>
          <w:szCs w:val="24"/>
        </w:rPr>
      </w:pPr>
    </w:p>
    <w:p w14:paraId="72EB8C03" w14:textId="77777777" w:rsidR="004A23D4" w:rsidRDefault="000263EE">
      <w:pPr>
        <w:ind w:left="63" w:right="82"/>
        <w:jc w:val="center"/>
        <w:rPr>
          <w:sz w:val="22"/>
          <w:szCs w:val="22"/>
        </w:rPr>
      </w:pPr>
      <w:proofErr w:type="spellStart"/>
      <w:r>
        <w:rPr>
          <w:w w:val="72"/>
          <w:sz w:val="22"/>
          <w:szCs w:val="22"/>
        </w:rPr>
        <w:t>K</w:t>
      </w:r>
      <w:r>
        <w:rPr>
          <w:w w:val="112"/>
          <w:sz w:val="22"/>
          <w:szCs w:val="22"/>
        </w:rPr>
        <w:t>e</w:t>
      </w:r>
      <w:r>
        <w:rPr>
          <w:w w:val="104"/>
          <w:sz w:val="22"/>
          <w:szCs w:val="22"/>
        </w:rPr>
        <w:t>r</w:t>
      </w:r>
      <w:r>
        <w:rPr>
          <w:w w:val="86"/>
          <w:sz w:val="22"/>
          <w:szCs w:val="22"/>
        </w:rPr>
        <w:t>j</w:t>
      </w:r>
      <w:r>
        <w:rPr>
          <w:w w:val="108"/>
          <w:sz w:val="22"/>
          <w:szCs w:val="22"/>
        </w:rPr>
        <w:t>a</w:t>
      </w:r>
      <w:r>
        <w:rPr>
          <w:spacing w:val="1"/>
          <w:w w:val="91"/>
          <w:sz w:val="22"/>
          <w:szCs w:val="22"/>
        </w:rPr>
        <w:t>k</w:t>
      </w:r>
      <w:r>
        <w:rPr>
          <w:w w:val="108"/>
          <w:sz w:val="22"/>
          <w:szCs w:val="22"/>
        </w:rPr>
        <w:t>a</w:t>
      </w:r>
      <w:r>
        <w:rPr>
          <w:w w:val="105"/>
          <w:sz w:val="22"/>
          <w:szCs w:val="22"/>
        </w:rPr>
        <w:t>n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w w:val="105"/>
          <w:sz w:val="22"/>
          <w:szCs w:val="22"/>
        </w:rPr>
        <w:t>o</w:t>
      </w:r>
      <w:r>
        <w:rPr>
          <w:w w:val="108"/>
          <w:sz w:val="22"/>
          <w:szCs w:val="22"/>
        </w:rPr>
        <w:t>a</w:t>
      </w:r>
      <w:r>
        <w:rPr>
          <w:w w:val="82"/>
          <w:sz w:val="22"/>
          <w:szCs w:val="22"/>
        </w:rPr>
        <w:t>l</w:t>
      </w:r>
      <w:r>
        <w:rPr>
          <w:w w:val="92"/>
          <w:sz w:val="22"/>
          <w:szCs w:val="22"/>
        </w:rPr>
        <w:t>-</w:t>
      </w:r>
      <w:r>
        <w:rPr>
          <w:spacing w:val="-2"/>
          <w:sz w:val="22"/>
          <w:szCs w:val="22"/>
        </w:rPr>
        <w:t>s</w:t>
      </w:r>
      <w:r>
        <w:rPr>
          <w:w w:val="105"/>
          <w:sz w:val="22"/>
          <w:szCs w:val="22"/>
        </w:rPr>
        <w:t>o</w:t>
      </w:r>
      <w:r>
        <w:rPr>
          <w:w w:val="108"/>
          <w:sz w:val="22"/>
          <w:szCs w:val="22"/>
        </w:rPr>
        <w:t>a</w:t>
      </w:r>
      <w:r>
        <w:rPr>
          <w:w w:val="82"/>
          <w:sz w:val="22"/>
          <w:szCs w:val="22"/>
        </w:rPr>
        <w:t>l</w:t>
      </w:r>
      <w:proofErr w:type="spellEnd"/>
      <w:r>
        <w:rPr>
          <w:spacing w:val="-6"/>
          <w:sz w:val="22"/>
          <w:szCs w:val="22"/>
        </w:rPr>
        <w:t xml:space="preserve"> </w:t>
      </w:r>
      <w:proofErr w:type="spellStart"/>
      <w:r>
        <w:rPr>
          <w:spacing w:val="-1"/>
          <w:w w:val="105"/>
          <w:sz w:val="22"/>
          <w:szCs w:val="22"/>
        </w:rPr>
        <w:t>b</w:t>
      </w:r>
      <w:r>
        <w:rPr>
          <w:w w:val="112"/>
          <w:sz w:val="22"/>
          <w:szCs w:val="22"/>
        </w:rPr>
        <w:t>e</w:t>
      </w:r>
      <w:r>
        <w:rPr>
          <w:w w:val="104"/>
          <w:sz w:val="22"/>
          <w:szCs w:val="22"/>
        </w:rPr>
        <w:t>r</w:t>
      </w:r>
      <w:r>
        <w:rPr>
          <w:spacing w:val="-2"/>
          <w:w w:val="82"/>
          <w:sz w:val="22"/>
          <w:szCs w:val="22"/>
        </w:rPr>
        <w:t>i</w:t>
      </w:r>
      <w:r>
        <w:rPr>
          <w:spacing w:val="1"/>
          <w:w w:val="91"/>
          <w:sz w:val="22"/>
          <w:szCs w:val="22"/>
        </w:rPr>
        <w:t>k</w:t>
      </w:r>
      <w:r>
        <w:rPr>
          <w:spacing w:val="-1"/>
          <w:w w:val="105"/>
          <w:sz w:val="22"/>
          <w:szCs w:val="22"/>
        </w:rPr>
        <w:t>u</w:t>
      </w:r>
      <w:r>
        <w:rPr>
          <w:spacing w:val="1"/>
          <w:w w:val="121"/>
          <w:sz w:val="22"/>
          <w:szCs w:val="22"/>
        </w:rPr>
        <w:t>t</w:t>
      </w:r>
      <w:proofErr w:type="spellEnd"/>
      <w:r>
        <w:rPr>
          <w:w w:val="101"/>
          <w:sz w:val="22"/>
          <w:szCs w:val="22"/>
        </w:rPr>
        <w:t>.</w:t>
      </w:r>
      <w:r>
        <w:rPr>
          <w:spacing w:val="-11"/>
          <w:sz w:val="22"/>
          <w:szCs w:val="22"/>
        </w:rPr>
        <w:t xml:space="preserve"> </w:t>
      </w:r>
      <w:proofErr w:type="spellStart"/>
      <w:r>
        <w:rPr>
          <w:w w:val="72"/>
          <w:sz w:val="22"/>
          <w:szCs w:val="22"/>
        </w:rPr>
        <w:t>K</w:t>
      </w:r>
      <w:r>
        <w:rPr>
          <w:spacing w:val="-1"/>
          <w:w w:val="105"/>
          <w:sz w:val="22"/>
          <w:szCs w:val="22"/>
        </w:rPr>
        <w:t>u</w:t>
      </w:r>
      <w:r>
        <w:rPr>
          <w:spacing w:val="3"/>
          <w:w w:val="103"/>
          <w:sz w:val="22"/>
          <w:szCs w:val="22"/>
        </w:rPr>
        <w:t>m</w:t>
      </w:r>
      <w:r>
        <w:rPr>
          <w:spacing w:val="-1"/>
          <w:w w:val="105"/>
          <w:sz w:val="22"/>
          <w:szCs w:val="22"/>
        </w:rPr>
        <w:t>pu</w:t>
      </w:r>
      <w:r>
        <w:rPr>
          <w:w w:val="82"/>
          <w:sz w:val="22"/>
          <w:szCs w:val="22"/>
        </w:rPr>
        <w:t>l</w:t>
      </w:r>
      <w:r>
        <w:rPr>
          <w:spacing w:val="1"/>
          <w:w w:val="91"/>
          <w:sz w:val="22"/>
          <w:szCs w:val="22"/>
        </w:rPr>
        <w:t>k</w:t>
      </w:r>
      <w:r>
        <w:rPr>
          <w:w w:val="108"/>
          <w:sz w:val="22"/>
          <w:szCs w:val="22"/>
        </w:rPr>
        <w:t>a</w:t>
      </w:r>
      <w:r>
        <w:rPr>
          <w:w w:val="105"/>
          <w:sz w:val="22"/>
          <w:szCs w:val="22"/>
        </w:rPr>
        <w:t>n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-2"/>
          <w:w w:val="69"/>
          <w:sz w:val="22"/>
          <w:szCs w:val="22"/>
        </w:rPr>
        <w:t>L</w:t>
      </w:r>
      <w:r>
        <w:rPr>
          <w:spacing w:val="1"/>
          <w:w w:val="96"/>
          <w:sz w:val="22"/>
          <w:szCs w:val="22"/>
        </w:rPr>
        <w:t>M</w:t>
      </w:r>
      <w:r>
        <w:rPr>
          <w:w w:val="82"/>
          <w:sz w:val="22"/>
          <w:szCs w:val="22"/>
        </w:rPr>
        <w:t>S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>up</w:t>
      </w:r>
      <w:r>
        <w:rPr>
          <w:sz w:val="22"/>
          <w:szCs w:val="22"/>
        </w:rPr>
        <w:t>a</w:t>
      </w:r>
      <w:proofErr w:type="spellEnd"/>
      <w:r>
        <w:rPr>
          <w:spacing w:val="30"/>
          <w:sz w:val="22"/>
          <w:szCs w:val="22"/>
        </w:rPr>
        <w:t xml:space="preserve"> </w:t>
      </w:r>
      <w:r>
        <w:rPr>
          <w:spacing w:val="-1"/>
          <w:w w:val="91"/>
          <w:sz w:val="22"/>
          <w:szCs w:val="22"/>
        </w:rPr>
        <w:t>f</w:t>
      </w:r>
      <w:r>
        <w:rPr>
          <w:w w:val="91"/>
          <w:sz w:val="22"/>
          <w:szCs w:val="22"/>
        </w:rPr>
        <w:t>ile</w:t>
      </w:r>
      <w:r>
        <w:rPr>
          <w:spacing w:val="8"/>
          <w:w w:val="91"/>
          <w:sz w:val="22"/>
          <w:szCs w:val="22"/>
        </w:rPr>
        <w:t xml:space="preserve"> </w:t>
      </w:r>
      <w:r>
        <w:rPr>
          <w:spacing w:val="-1"/>
          <w:w w:val="91"/>
          <w:sz w:val="22"/>
          <w:szCs w:val="22"/>
        </w:rPr>
        <w:t>P</w:t>
      </w:r>
      <w:r>
        <w:rPr>
          <w:w w:val="91"/>
          <w:sz w:val="22"/>
          <w:szCs w:val="22"/>
        </w:rPr>
        <w:t>DF.</w:t>
      </w:r>
      <w:r>
        <w:rPr>
          <w:spacing w:val="-14"/>
          <w:w w:val="91"/>
          <w:sz w:val="22"/>
          <w:szCs w:val="22"/>
        </w:rPr>
        <w:t xml:space="preserve"> </w:t>
      </w:r>
      <w:proofErr w:type="spellStart"/>
      <w:r>
        <w:rPr>
          <w:spacing w:val="-2"/>
          <w:w w:val="82"/>
          <w:sz w:val="22"/>
          <w:szCs w:val="22"/>
        </w:rPr>
        <w:t>J</w:t>
      </w:r>
      <w:r>
        <w:rPr>
          <w:w w:val="108"/>
          <w:sz w:val="22"/>
          <w:szCs w:val="22"/>
        </w:rPr>
        <w:t>a</w:t>
      </w:r>
      <w:r>
        <w:rPr>
          <w:w w:val="105"/>
          <w:sz w:val="22"/>
          <w:szCs w:val="22"/>
        </w:rPr>
        <w:t>n</w:t>
      </w:r>
      <w:r>
        <w:rPr>
          <w:w w:val="94"/>
          <w:sz w:val="22"/>
          <w:szCs w:val="22"/>
        </w:rPr>
        <w:t>g</w:t>
      </w:r>
      <w:r>
        <w:rPr>
          <w:spacing w:val="-2"/>
          <w:w w:val="108"/>
          <w:sz w:val="22"/>
          <w:szCs w:val="22"/>
        </w:rPr>
        <w:t>a</w:t>
      </w:r>
      <w:r>
        <w:rPr>
          <w:w w:val="105"/>
          <w:sz w:val="22"/>
          <w:szCs w:val="22"/>
        </w:rPr>
        <w:t>n</w:t>
      </w:r>
      <w:proofErr w:type="spellEnd"/>
      <w:r>
        <w:rPr>
          <w:spacing w:val="-6"/>
          <w:sz w:val="22"/>
          <w:szCs w:val="22"/>
        </w:rPr>
        <w:t xml:space="preserve"> </w:t>
      </w:r>
      <w:proofErr w:type="spellStart"/>
      <w:r>
        <w:rPr>
          <w:w w:val="82"/>
          <w:sz w:val="22"/>
          <w:szCs w:val="22"/>
        </w:rPr>
        <w:t>l</w:t>
      </w:r>
      <w:r>
        <w:rPr>
          <w:spacing w:val="-1"/>
          <w:w w:val="105"/>
          <w:sz w:val="22"/>
          <w:szCs w:val="22"/>
        </w:rPr>
        <w:t>up</w:t>
      </w:r>
      <w:r>
        <w:rPr>
          <w:w w:val="108"/>
          <w:sz w:val="22"/>
          <w:szCs w:val="22"/>
        </w:rPr>
        <w:t>a</w:t>
      </w:r>
      <w:proofErr w:type="spellEnd"/>
      <w:r>
        <w:rPr>
          <w:spacing w:val="-6"/>
          <w:sz w:val="22"/>
          <w:szCs w:val="22"/>
        </w:rPr>
        <w:t xml:space="preserve"> </w:t>
      </w:r>
      <w:proofErr w:type="spellStart"/>
      <w:r>
        <w:rPr>
          <w:w w:val="90"/>
          <w:sz w:val="22"/>
          <w:szCs w:val="22"/>
        </w:rPr>
        <w:t>kasi</w:t>
      </w:r>
      <w:proofErr w:type="spellEnd"/>
      <w:r>
        <w:rPr>
          <w:spacing w:val="19"/>
          <w:w w:val="90"/>
          <w:sz w:val="22"/>
          <w:szCs w:val="22"/>
        </w:rPr>
        <w:t xml:space="preserve"> </w:t>
      </w:r>
      <w:r>
        <w:rPr>
          <w:spacing w:val="-1"/>
          <w:w w:val="90"/>
          <w:sz w:val="22"/>
          <w:szCs w:val="22"/>
        </w:rPr>
        <w:t>N</w:t>
      </w:r>
      <w:r>
        <w:rPr>
          <w:w w:val="90"/>
          <w:sz w:val="22"/>
          <w:szCs w:val="22"/>
        </w:rPr>
        <w:t>IM</w:t>
      </w:r>
      <w:r>
        <w:rPr>
          <w:w w:val="90"/>
          <w:sz w:val="22"/>
          <w:szCs w:val="22"/>
        </w:rPr>
        <w:t>,</w:t>
      </w:r>
      <w:r>
        <w:rPr>
          <w:spacing w:val="3"/>
          <w:w w:val="90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ma</w:t>
      </w:r>
      <w:proofErr w:type="spellEnd"/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11"/>
          <w:sz w:val="22"/>
          <w:szCs w:val="22"/>
        </w:rPr>
        <w:t xml:space="preserve"> </w:t>
      </w:r>
      <w:proofErr w:type="spellStart"/>
      <w:r>
        <w:rPr>
          <w:w w:val="91"/>
          <w:sz w:val="22"/>
          <w:szCs w:val="22"/>
        </w:rPr>
        <w:t>k</w:t>
      </w:r>
      <w:r>
        <w:rPr>
          <w:w w:val="112"/>
          <w:sz w:val="22"/>
          <w:szCs w:val="22"/>
        </w:rPr>
        <w:t>e</w:t>
      </w:r>
      <w:r>
        <w:rPr>
          <w:w w:val="82"/>
          <w:sz w:val="22"/>
          <w:szCs w:val="22"/>
        </w:rPr>
        <w:t>l</w:t>
      </w:r>
      <w:r>
        <w:rPr>
          <w:spacing w:val="-2"/>
          <w:w w:val="108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spellEnd"/>
      <w:r>
        <w:rPr>
          <w:w w:val="101"/>
          <w:sz w:val="22"/>
          <w:szCs w:val="22"/>
        </w:rPr>
        <w:t>.</w:t>
      </w:r>
    </w:p>
    <w:p w14:paraId="51675044" w14:textId="77777777" w:rsidR="004A23D4" w:rsidRDefault="004A23D4">
      <w:pPr>
        <w:spacing w:before="6" w:line="180" w:lineRule="exact"/>
        <w:rPr>
          <w:sz w:val="19"/>
          <w:szCs w:val="19"/>
        </w:rPr>
      </w:pPr>
    </w:p>
    <w:p w14:paraId="037F203E" w14:textId="77777777" w:rsidR="004A23D4" w:rsidRDefault="000263EE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29"/>
          <w:sz w:val="22"/>
          <w:szCs w:val="22"/>
        </w:rPr>
        <w:t xml:space="preserve"> </w:t>
      </w:r>
      <w:proofErr w:type="spellStart"/>
      <w:r>
        <w:rPr>
          <w:w w:val="95"/>
          <w:sz w:val="22"/>
          <w:szCs w:val="22"/>
        </w:rPr>
        <w:t>A</w:t>
      </w:r>
      <w:r>
        <w:rPr>
          <w:spacing w:val="-1"/>
          <w:w w:val="95"/>
          <w:sz w:val="22"/>
          <w:szCs w:val="22"/>
        </w:rPr>
        <w:t>p</w:t>
      </w:r>
      <w:r>
        <w:rPr>
          <w:w w:val="95"/>
          <w:sz w:val="22"/>
          <w:szCs w:val="22"/>
        </w:rPr>
        <w:t>a</w:t>
      </w:r>
      <w:proofErr w:type="spellEnd"/>
      <w:r>
        <w:rPr>
          <w:spacing w:val="-2"/>
          <w:w w:val="95"/>
          <w:sz w:val="22"/>
          <w:szCs w:val="22"/>
        </w:rPr>
        <w:t xml:space="preserve"> </w:t>
      </w:r>
      <w:proofErr w:type="spellStart"/>
      <w:r>
        <w:rPr>
          <w:spacing w:val="-1"/>
          <w:w w:val="95"/>
          <w:sz w:val="22"/>
          <w:szCs w:val="22"/>
        </w:rPr>
        <w:t>f</w:t>
      </w:r>
      <w:r>
        <w:rPr>
          <w:w w:val="95"/>
          <w:sz w:val="22"/>
          <w:szCs w:val="22"/>
        </w:rPr>
        <w:t>u</w:t>
      </w:r>
      <w:r>
        <w:rPr>
          <w:spacing w:val="-1"/>
          <w:w w:val="95"/>
          <w:sz w:val="22"/>
          <w:szCs w:val="22"/>
        </w:rPr>
        <w:t>n</w:t>
      </w:r>
      <w:r>
        <w:rPr>
          <w:w w:val="95"/>
          <w:sz w:val="22"/>
          <w:szCs w:val="22"/>
        </w:rPr>
        <w:t>gsi</w:t>
      </w:r>
      <w:proofErr w:type="spellEnd"/>
      <w:r>
        <w:rPr>
          <w:spacing w:val="12"/>
          <w:w w:val="95"/>
          <w:sz w:val="22"/>
          <w:szCs w:val="22"/>
        </w:rPr>
        <w:t xml:space="preserve"> </w:t>
      </w:r>
      <w:r>
        <w:rPr>
          <w:spacing w:val="2"/>
          <w:w w:val="90"/>
          <w:sz w:val="22"/>
          <w:szCs w:val="22"/>
        </w:rPr>
        <w:t>v</w:t>
      </w:r>
      <w:r>
        <w:rPr>
          <w:w w:val="112"/>
          <w:sz w:val="22"/>
          <w:szCs w:val="22"/>
        </w:rPr>
        <w:t>e</w:t>
      </w:r>
      <w:r>
        <w:rPr>
          <w:w w:val="104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w w:val="82"/>
          <w:sz w:val="22"/>
          <w:szCs w:val="22"/>
        </w:rPr>
        <w:t>i</w:t>
      </w:r>
      <w:r>
        <w:rPr>
          <w:w w:val="105"/>
          <w:sz w:val="22"/>
          <w:szCs w:val="22"/>
        </w:rPr>
        <w:t>on</w:t>
      </w:r>
      <w:r>
        <w:rPr>
          <w:spacing w:val="-6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c</w:t>
      </w:r>
      <w:r>
        <w:rPr>
          <w:w w:val="105"/>
          <w:sz w:val="22"/>
          <w:szCs w:val="22"/>
        </w:rPr>
        <w:t>o</w:t>
      </w:r>
      <w:r>
        <w:rPr>
          <w:spacing w:val="-1"/>
          <w:w w:val="105"/>
          <w:sz w:val="22"/>
          <w:szCs w:val="22"/>
        </w:rPr>
        <w:t>n</w:t>
      </w:r>
      <w:r>
        <w:rPr>
          <w:spacing w:val="1"/>
          <w:w w:val="121"/>
          <w:sz w:val="22"/>
          <w:szCs w:val="22"/>
        </w:rPr>
        <w:t>t</w:t>
      </w:r>
      <w:r>
        <w:rPr>
          <w:spacing w:val="-2"/>
          <w:w w:val="104"/>
          <w:sz w:val="22"/>
          <w:szCs w:val="22"/>
        </w:rPr>
        <w:t>r</w:t>
      </w:r>
      <w:r>
        <w:rPr>
          <w:w w:val="105"/>
          <w:sz w:val="22"/>
          <w:szCs w:val="22"/>
        </w:rPr>
        <w:t>o</w:t>
      </w:r>
      <w:r>
        <w:rPr>
          <w:w w:val="82"/>
          <w:sz w:val="22"/>
          <w:szCs w:val="22"/>
        </w:rPr>
        <w:t>l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w w:val="112"/>
          <w:sz w:val="22"/>
          <w:szCs w:val="22"/>
        </w:rPr>
        <w:t>e</w:t>
      </w:r>
      <w:r>
        <w:rPr>
          <w:spacing w:val="-1"/>
          <w:w w:val="105"/>
          <w:sz w:val="22"/>
          <w:szCs w:val="22"/>
        </w:rPr>
        <w:t>p</w:t>
      </w:r>
      <w:r>
        <w:rPr>
          <w:w w:val="112"/>
          <w:sz w:val="22"/>
          <w:szCs w:val="22"/>
        </w:rPr>
        <w:t>e</w:t>
      </w:r>
      <w:r>
        <w:rPr>
          <w:w w:val="104"/>
          <w:sz w:val="22"/>
          <w:szCs w:val="22"/>
        </w:rPr>
        <w:t>r</w:t>
      </w:r>
      <w:r>
        <w:rPr>
          <w:spacing w:val="1"/>
          <w:w w:val="121"/>
          <w:sz w:val="22"/>
          <w:szCs w:val="22"/>
        </w:rPr>
        <w:t>t</w:t>
      </w:r>
      <w:r>
        <w:rPr>
          <w:w w:val="82"/>
          <w:sz w:val="22"/>
          <w:szCs w:val="22"/>
        </w:rPr>
        <w:t>i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w w:val="87"/>
          <w:sz w:val="22"/>
          <w:szCs w:val="22"/>
        </w:rPr>
        <w:t>G</w:t>
      </w:r>
      <w:r>
        <w:rPr>
          <w:spacing w:val="-2"/>
          <w:w w:val="82"/>
          <w:sz w:val="22"/>
          <w:szCs w:val="22"/>
        </w:rPr>
        <w:t>i</w:t>
      </w:r>
      <w:r>
        <w:rPr>
          <w:spacing w:val="1"/>
          <w:w w:val="121"/>
          <w:sz w:val="22"/>
          <w:szCs w:val="22"/>
        </w:rPr>
        <w:t>t</w:t>
      </w:r>
      <w:r>
        <w:rPr>
          <w:w w:val="104"/>
          <w:sz w:val="22"/>
          <w:szCs w:val="22"/>
        </w:rPr>
        <w:t>?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w w:val="94"/>
          <w:sz w:val="22"/>
          <w:szCs w:val="22"/>
        </w:rPr>
        <w:t>A</w:t>
      </w:r>
      <w:r>
        <w:rPr>
          <w:spacing w:val="-1"/>
          <w:w w:val="94"/>
          <w:sz w:val="22"/>
          <w:szCs w:val="22"/>
        </w:rPr>
        <w:t>p</w:t>
      </w:r>
      <w:r>
        <w:rPr>
          <w:w w:val="94"/>
          <w:sz w:val="22"/>
          <w:szCs w:val="22"/>
        </w:rPr>
        <w:t>a</w:t>
      </w:r>
      <w:proofErr w:type="spellEnd"/>
      <w:r>
        <w:rPr>
          <w:spacing w:val="2"/>
          <w:w w:val="9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beda</w:t>
      </w:r>
      <w:proofErr w:type="spellEnd"/>
      <w:r>
        <w:rPr>
          <w:spacing w:val="25"/>
          <w:sz w:val="22"/>
          <w:szCs w:val="22"/>
        </w:rPr>
        <w:t xml:space="preserve"> </w:t>
      </w:r>
      <w:r>
        <w:rPr>
          <w:w w:val="87"/>
          <w:sz w:val="22"/>
          <w:szCs w:val="22"/>
        </w:rPr>
        <w:t>G</w:t>
      </w:r>
      <w:r>
        <w:rPr>
          <w:spacing w:val="-2"/>
          <w:w w:val="82"/>
          <w:sz w:val="22"/>
          <w:szCs w:val="22"/>
        </w:rPr>
        <w:t>i</w:t>
      </w:r>
      <w:r>
        <w:rPr>
          <w:w w:val="121"/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engan</w:t>
      </w:r>
      <w:proofErr w:type="spellEnd"/>
      <w:r>
        <w:rPr>
          <w:spacing w:val="23"/>
          <w:sz w:val="22"/>
          <w:szCs w:val="22"/>
        </w:rPr>
        <w:t xml:space="preserve"> </w:t>
      </w:r>
      <w:proofErr w:type="spellStart"/>
      <w:r>
        <w:rPr>
          <w:w w:val="87"/>
          <w:sz w:val="22"/>
          <w:szCs w:val="22"/>
        </w:rPr>
        <w:t>G</w:t>
      </w:r>
      <w:r>
        <w:rPr>
          <w:w w:val="82"/>
          <w:sz w:val="22"/>
          <w:szCs w:val="22"/>
        </w:rPr>
        <w:t>i</w:t>
      </w:r>
      <w:r>
        <w:rPr>
          <w:spacing w:val="1"/>
          <w:w w:val="121"/>
          <w:sz w:val="22"/>
          <w:szCs w:val="22"/>
        </w:rPr>
        <w:t>t</w:t>
      </w:r>
      <w:r>
        <w:rPr>
          <w:spacing w:val="-1"/>
          <w:w w:val="105"/>
          <w:sz w:val="22"/>
          <w:szCs w:val="22"/>
        </w:rPr>
        <w:t>hub</w:t>
      </w:r>
      <w:proofErr w:type="spellEnd"/>
      <w:r>
        <w:rPr>
          <w:w w:val="104"/>
          <w:sz w:val="22"/>
          <w:szCs w:val="22"/>
        </w:rPr>
        <w:t>?</w:t>
      </w:r>
    </w:p>
    <w:p w14:paraId="3F048E57" w14:textId="77777777" w:rsidR="004A23D4" w:rsidRDefault="004A23D4">
      <w:pPr>
        <w:spacing w:before="8" w:line="180" w:lineRule="exact"/>
        <w:rPr>
          <w:sz w:val="19"/>
          <w:szCs w:val="19"/>
        </w:rPr>
      </w:pPr>
    </w:p>
    <w:p w14:paraId="2CD572B4" w14:textId="77777777" w:rsidR="004A23D4" w:rsidRDefault="000263EE">
      <w:pPr>
        <w:spacing w:line="273" w:lineRule="auto"/>
        <w:ind w:left="458" w:right="79" w:hanging="358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7"/>
          <w:sz w:val="22"/>
          <w:szCs w:val="22"/>
        </w:rPr>
        <w:t xml:space="preserve"> </w:t>
      </w:r>
      <w:r>
        <w:rPr>
          <w:w w:val="72"/>
          <w:sz w:val="22"/>
          <w:szCs w:val="22"/>
        </w:rPr>
        <w:t>K</w:t>
      </w:r>
      <w:r>
        <w:rPr>
          <w:w w:val="112"/>
          <w:sz w:val="22"/>
          <w:szCs w:val="22"/>
        </w:rPr>
        <w:t>e</w:t>
      </w:r>
      <w:r>
        <w:rPr>
          <w:spacing w:val="1"/>
          <w:w w:val="121"/>
          <w:sz w:val="22"/>
          <w:szCs w:val="22"/>
        </w:rPr>
        <w:t>t</w:t>
      </w:r>
      <w:r>
        <w:rPr>
          <w:w w:val="82"/>
          <w:sz w:val="22"/>
          <w:szCs w:val="22"/>
        </w:rPr>
        <w:t>i</w:t>
      </w:r>
      <w:r>
        <w:rPr>
          <w:spacing w:val="1"/>
          <w:w w:val="91"/>
          <w:sz w:val="22"/>
          <w:szCs w:val="22"/>
        </w:rPr>
        <w:t>k</w:t>
      </w:r>
      <w:r>
        <w:rPr>
          <w:w w:val="108"/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proofErr w:type="spellStart"/>
      <w:r>
        <w:rPr>
          <w:w w:val="96"/>
          <w:sz w:val="22"/>
          <w:szCs w:val="22"/>
        </w:rPr>
        <w:t>i</w:t>
      </w:r>
      <w:r>
        <w:rPr>
          <w:spacing w:val="-1"/>
          <w:w w:val="96"/>
          <w:sz w:val="22"/>
          <w:szCs w:val="22"/>
        </w:rPr>
        <w:t>n</w:t>
      </w:r>
      <w:r>
        <w:rPr>
          <w:w w:val="96"/>
          <w:sz w:val="22"/>
          <w:szCs w:val="22"/>
        </w:rPr>
        <w:t>g</w:t>
      </w:r>
      <w:r>
        <w:rPr>
          <w:spacing w:val="-2"/>
          <w:w w:val="96"/>
          <w:sz w:val="22"/>
          <w:szCs w:val="22"/>
        </w:rPr>
        <w:t>i</w:t>
      </w:r>
      <w:r>
        <w:rPr>
          <w:w w:val="96"/>
          <w:sz w:val="22"/>
          <w:szCs w:val="22"/>
        </w:rPr>
        <w:t>n</w:t>
      </w:r>
      <w:proofErr w:type="spellEnd"/>
      <w:r>
        <w:rPr>
          <w:spacing w:val="19"/>
          <w:w w:val="96"/>
          <w:sz w:val="22"/>
          <w:szCs w:val="22"/>
        </w:rPr>
        <w:t xml:space="preserve"> </w:t>
      </w:r>
      <w:proofErr w:type="spellStart"/>
      <w:r>
        <w:rPr>
          <w:w w:val="103"/>
          <w:sz w:val="22"/>
          <w:szCs w:val="22"/>
        </w:rPr>
        <w:t>m</w:t>
      </w:r>
      <w:r>
        <w:rPr>
          <w:w w:val="112"/>
          <w:sz w:val="22"/>
          <w:szCs w:val="22"/>
        </w:rPr>
        <w:t>e</w:t>
      </w:r>
      <w:r>
        <w:rPr>
          <w:w w:val="105"/>
          <w:sz w:val="22"/>
          <w:szCs w:val="22"/>
        </w:rPr>
        <w:t>n</w:t>
      </w:r>
      <w:r>
        <w:rPr>
          <w:spacing w:val="-2"/>
          <w:w w:val="108"/>
          <w:sz w:val="22"/>
          <w:szCs w:val="22"/>
        </w:rPr>
        <w:t>a</w:t>
      </w:r>
      <w:r>
        <w:rPr>
          <w:w w:val="103"/>
          <w:sz w:val="22"/>
          <w:szCs w:val="22"/>
        </w:rPr>
        <w:t>m</w:t>
      </w:r>
      <w:r>
        <w:rPr>
          <w:w w:val="105"/>
          <w:sz w:val="22"/>
          <w:szCs w:val="22"/>
        </w:rPr>
        <w:t>p</w:t>
      </w:r>
      <w:r>
        <w:rPr>
          <w:w w:val="82"/>
          <w:sz w:val="22"/>
          <w:szCs w:val="22"/>
        </w:rPr>
        <w:t>il</w:t>
      </w:r>
      <w:r>
        <w:rPr>
          <w:w w:val="91"/>
          <w:sz w:val="22"/>
          <w:szCs w:val="22"/>
        </w:rPr>
        <w:t>k</w:t>
      </w:r>
      <w:r>
        <w:rPr>
          <w:w w:val="108"/>
          <w:sz w:val="22"/>
          <w:szCs w:val="22"/>
        </w:rPr>
        <w:t>a</w:t>
      </w:r>
      <w:r>
        <w:rPr>
          <w:w w:val="105"/>
          <w:sz w:val="22"/>
          <w:szCs w:val="22"/>
        </w:rPr>
        <w:t>n</w:t>
      </w:r>
      <w:proofErr w:type="spellEnd"/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7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eru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a</w:t>
      </w:r>
      <w:proofErr w:type="spellEnd"/>
      <w:r>
        <w:rPr>
          <w:spacing w:val="55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l</w:t>
      </w:r>
      <w:r>
        <w:rPr>
          <w:spacing w:val="-2"/>
          <w:w w:val="97"/>
          <w:sz w:val="22"/>
          <w:szCs w:val="22"/>
        </w:rPr>
        <w:t>i</w:t>
      </w:r>
      <w:r>
        <w:rPr>
          <w:spacing w:val="2"/>
          <w:w w:val="97"/>
          <w:sz w:val="22"/>
          <w:szCs w:val="22"/>
        </w:rPr>
        <w:t>s</w:t>
      </w:r>
      <w:r>
        <w:rPr>
          <w:w w:val="97"/>
          <w:sz w:val="22"/>
          <w:szCs w:val="22"/>
        </w:rPr>
        <w:t>t,</w:t>
      </w:r>
      <w:r>
        <w:rPr>
          <w:spacing w:val="13"/>
          <w:w w:val="97"/>
          <w:sz w:val="22"/>
          <w:szCs w:val="22"/>
        </w:rPr>
        <w:t xml:space="preserve"> </w:t>
      </w:r>
      <w:r>
        <w:rPr>
          <w:spacing w:val="-1"/>
          <w:w w:val="97"/>
          <w:sz w:val="22"/>
          <w:szCs w:val="22"/>
        </w:rPr>
        <w:t>d</w:t>
      </w:r>
      <w:r>
        <w:rPr>
          <w:w w:val="97"/>
          <w:sz w:val="22"/>
          <w:szCs w:val="22"/>
        </w:rPr>
        <w:t>i</w:t>
      </w:r>
      <w:r>
        <w:rPr>
          <w:spacing w:val="17"/>
          <w:w w:val="97"/>
          <w:sz w:val="22"/>
          <w:szCs w:val="22"/>
        </w:rPr>
        <w:t xml:space="preserve"> </w:t>
      </w:r>
      <w:r>
        <w:rPr>
          <w:spacing w:val="-2"/>
          <w:w w:val="72"/>
          <w:sz w:val="22"/>
          <w:szCs w:val="22"/>
        </w:rPr>
        <w:t>K</w:t>
      </w:r>
      <w:r>
        <w:rPr>
          <w:w w:val="105"/>
          <w:sz w:val="22"/>
          <w:szCs w:val="22"/>
        </w:rPr>
        <w:t>o</w:t>
      </w:r>
      <w:r>
        <w:rPr>
          <w:spacing w:val="1"/>
          <w:w w:val="121"/>
          <w:sz w:val="22"/>
          <w:szCs w:val="22"/>
        </w:rPr>
        <w:t>t</w:t>
      </w:r>
      <w:r>
        <w:rPr>
          <w:w w:val="82"/>
          <w:sz w:val="22"/>
          <w:szCs w:val="22"/>
        </w:rPr>
        <w:t>li</w:t>
      </w:r>
      <w:r>
        <w:rPr>
          <w:spacing w:val="-1"/>
          <w:w w:val="105"/>
          <w:sz w:val="22"/>
          <w:szCs w:val="22"/>
        </w:rPr>
        <w:t>n</w:t>
      </w:r>
      <w:r>
        <w:rPr>
          <w:w w:val="99"/>
          <w:sz w:val="22"/>
          <w:szCs w:val="22"/>
        </w:rPr>
        <w:t>,</w:t>
      </w:r>
      <w:r>
        <w:rPr>
          <w:spacing w:val="14"/>
          <w:sz w:val="22"/>
          <w:szCs w:val="22"/>
        </w:rPr>
        <w:t xml:space="preserve"> </w:t>
      </w:r>
      <w:proofErr w:type="spellStart"/>
      <w:r>
        <w:rPr>
          <w:w w:val="91"/>
          <w:sz w:val="22"/>
          <w:szCs w:val="22"/>
        </w:rPr>
        <w:t>k</w:t>
      </w:r>
      <w:r>
        <w:rPr>
          <w:w w:val="82"/>
          <w:sz w:val="22"/>
          <w:szCs w:val="22"/>
        </w:rPr>
        <w:t>i</w:t>
      </w:r>
      <w:r>
        <w:rPr>
          <w:w w:val="121"/>
          <w:sz w:val="22"/>
          <w:szCs w:val="22"/>
        </w:rPr>
        <w:t>t</w:t>
      </w:r>
      <w:r>
        <w:rPr>
          <w:w w:val="108"/>
          <w:sz w:val="22"/>
          <w:szCs w:val="22"/>
        </w:rPr>
        <w:t>a</w:t>
      </w:r>
      <w:proofErr w:type="spellEnd"/>
      <w:r>
        <w:rPr>
          <w:spacing w:val="11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4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bu</w:t>
      </w:r>
      <w:r>
        <w:rPr>
          <w:sz w:val="22"/>
          <w:szCs w:val="22"/>
        </w:rPr>
        <w:t>ah</w:t>
      </w:r>
      <w:proofErr w:type="spellEnd"/>
      <w:r>
        <w:rPr>
          <w:spacing w:val="4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ata</w:t>
      </w:r>
      <w:r>
        <w:rPr>
          <w:spacing w:val="47"/>
          <w:sz w:val="22"/>
          <w:szCs w:val="22"/>
        </w:rPr>
        <w:t xml:space="preserve"> </w:t>
      </w:r>
      <w:r>
        <w:rPr>
          <w:spacing w:val="2"/>
          <w:w w:val="98"/>
          <w:sz w:val="22"/>
          <w:szCs w:val="22"/>
        </w:rPr>
        <w:t>c</w:t>
      </w:r>
      <w:r>
        <w:rPr>
          <w:w w:val="98"/>
          <w:sz w:val="22"/>
          <w:szCs w:val="22"/>
        </w:rPr>
        <w:t>l</w:t>
      </w:r>
      <w:r>
        <w:rPr>
          <w:spacing w:val="-2"/>
          <w:w w:val="98"/>
          <w:sz w:val="22"/>
          <w:szCs w:val="22"/>
        </w:rPr>
        <w:t>a</w:t>
      </w:r>
      <w:r>
        <w:rPr>
          <w:spacing w:val="2"/>
          <w:w w:val="98"/>
          <w:sz w:val="22"/>
          <w:szCs w:val="22"/>
        </w:rPr>
        <w:t>s</w:t>
      </w:r>
      <w:r>
        <w:rPr>
          <w:w w:val="98"/>
          <w:sz w:val="22"/>
          <w:szCs w:val="22"/>
        </w:rPr>
        <w:t>s.</w:t>
      </w:r>
      <w:r>
        <w:rPr>
          <w:spacing w:val="17"/>
          <w:w w:val="98"/>
          <w:sz w:val="22"/>
          <w:szCs w:val="22"/>
        </w:rPr>
        <w:t xml:space="preserve"> </w:t>
      </w:r>
      <w:proofErr w:type="spellStart"/>
      <w:r>
        <w:rPr>
          <w:w w:val="80"/>
          <w:sz w:val="22"/>
          <w:szCs w:val="22"/>
        </w:rPr>
        <w:t>A</w:t>
      </w:r>
      <w:r>
        <w:rPr>
          <w:spacing w:val="-3"/>
          <w:w w:val="105"/>
          <w:sz w:val="22"/>
          <w:szCs w:val="22"/>
        </w:rPr>
        <w:t>p</w:t>
      </w:r>
      <w:r>
        <w:rPr>
          <w:w w:val="108"/>
          <w:sz w:val="22"/>
          <w:szCs w:val="22"/>
        </w:rPr>
        <w:t>a</w:t>
      </w:r>
      <w:proofErr w:type="spellEnd"/>
      <w:r>
        <w:rPr>
          <w:w w:val="108"/>
          <w:sz w:val="22"/>
          <w:szCs w:val="22"/>
        </w:rPr>
        <w:t xml:space="preserve"> </w:t>
      </w:r>
      <w:proofErr w:type="spellStart"/>
      <w:r>
        <w:rPr>
          <w:spacing w:val="-1"/>
          <w:w w:val="97"/>
          <w:sz w:val="22"/>
          <w:szCs w:val="22"/>
        </w:rPr>
        <w:t>f</w:t>
      </w:r>
      <w:r>
        <w:rPr>
          <w:w w:val="97"/>
          <w:sz w:val="22"/>
          <w:szCs w:val="22"/>
        </w:rPr>
        <w:t>u</w:t>
      </w:r>
      <w:r>
        <w:rPr>
          <w:spacing w:val="-1"/>
          <w:w w:val="97"/>
          <w:sz w:val="22"/>
          <w:szCs w:val="22"/>
        </w:rPr>
        <w:t>n</w:t>
      </w:r>
      <w:r>
        <w:rPr>
          <w:w w:val="97"/>
          <w:sz w:val="22"/>
          <w:szCs w:val="22"/>
        </w:rPr>
        <w:t>gsi</w:t>
      </w:r>
      <w:proofErr w:type="spellEnd"/>
      <w:r>
        <w:rPr>
          <w:w w:val="97"/>
          <w:sz w:val="22"/>
          <w:szCs w:val="22"/>
        </w:rPr>
        <w:t xml:space="preserve"> </w:t>
      </w:r>
      <w:proofErr w:type="spellStart"/>
      <w:r>
        <w:rPr>
          <w:spacing w:val="-1"/>
          <w:w w:val="105"/>
          <w:sz w:val="22"/>
          <w:szCs w:val="22"/>
        </w:rPr>
        <w:t>d</w:t>
      </w:r>
      <w:r>
        <w:rPr>
          <w:w w:val="108"/>
          <w:sz w:val="22"/>
          <w:szCs w:val="22"/>
        </w:rPr>
        <w:t>a</w:t>
      </w:r>
      <w:r>
        <w:rPr>
          <w:w w:val="104"/>
          <w:sz w:val="22"/>
          <w:szCs w:val="22"/>
        </w:rPr>
        <w:t>r</w:t>
      </w:r>
      <w:r>
        <w:rPr>
          <w:w w:val="82"/>
          <w:sz w:val="22"/>
          <w:szCs w:val="22"/>
        </w:rPr>
        <w:t>i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1"/>
          <w:w w:val="91"/>
          <w:sz w:val="22"/>
          <w:szCs w:val="22"/>
        </w:rPr>
        <w:t>k</w:t>
      </w:r>
      <w:r>
        <w:rPr>
          <w:w w:val="112"/>
          <w:sz w:val="22"/>
          <w:szCs w:val="22"/>
        </w:rPr>
        <w:t>e</w:t>
      </w:r>
      <w:r>
        <w:rPr>
          <w:w w:val="82"/>
          <w:sz w:val="22"/>
          <w:szCs w:val="22"/>
        </w:rPr>
        <w:t>l</w:t>
      </w:r>
      <w:r>
        <w:rPr>
          <w:w w:val="108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spellEnd"/>
      <w:r>
        <w:rPr>
          <w:spacing w:val="-6"/>
          <w:sz w:val="22"/>
          <w:szCs w:val="22"/>
        </w:rPr>
        <w:t xml:space="preserve"> </w:t>
      </w:r>
      <w:proofErr w:type="spellStart"/>
      <w:r>
        <w:rPr>
          <w:w w:val="108"/>
          <w:sz w:val="22"/>
          <w:szCs w:val="22"/>
        </w:rPr>
        <w:t>ter</w:t>
      </w:r>
      <w:r>
        <w:rPr>
          <w:spacing w:val="-2"/>
          <w:w w:val="108"/>
          <w:sz w:val="22"/>
          <w:szCs w:val="22"/>
        </w:rPr>
        <w:t>s</w:t>
      </w:r>
      <w:r>
        <w:rPr>
          <w:w w:val="108"/>
          <w:sz w:val="22"/>
          <w:szCs w:val="22"/>
        </w:rPr>
        <w:t>e</w:t>
      </w:r>
      <w:r>
        <w:rPr>
          <w:spacing w:val="-1"/>
          <w:w w:val="108"/>
          <w:sz w:val="22"/>
          <w:szCs w:val="22"/>
        </w:rPr>
        <w:t>b</w:t>
      </w:r>
      <w:r>
        <w:rPr>
          <w:w w:val="108"/>
          <w:sz w:val="22"/>
          <w:szCs w:val="22"/>
        </w:rPr>
        <w:t>u</w:t>
      </w:r>
      <w:r>
        <w:rPr>
          <w:spacing w:val="1"/>
          <w:w w:val="108"/>
          <w:sz w:val="22"/>
          <w:szCs w:val="22"/>
        </w:rPr>
        <w:t>t</w:t>
      </w:r>
      <w:proofErr w:type="spellEnd"/>
      <w:r>
        <w:rPr>
          <w:w w:val="108"/>
          <w:sz w:val="22"/>
          <w:szCs w:val="22"/>
        </w:rPr>
        <w:t>?</w:t>
      </w:r>
      <w:r>
        <w:rPr>
          <w:spacing w:val="-7"/>
          <w:w w:val="108"/>
          <w:sz w:val="22"/>
          <w:szCs w:val="22"/>
        </w:rPr>
        <w:t xml:space="preserve"> </w:t>
      </w:r>
      <w:proofErr w:type="spellStart"/>
      <w:r>
        <w:rPr>
          <w:spacing w:val="-2"/>
          <w:w w:val="82"/>
          <w:sz w:val="22"/>
          <w:szCs w:val="22"/>
        </w:rPr>
        <w:t>J</w:t>
      </w:r>
      <w:r>
        <w:rPr>
          <w:w w:val="112"/>
          <w:sz w:val="22"/>
          <w:szCs w:val="22"/>
        </w:rPr>
        <w:t>e</w:t>
      </w:r>
      <w:r>
        <w:rPr>
          <w:w w:val="82"/>
          <w:sz w:val="22"/>
          <w:szCs w:val="22"/>
        </w:rPr>
        <w:t>l</w:t>
      </w:r>
      <w:r>
        <w:rPr>
          <w:w w:val="108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w w:val="91"/>
          <w:sz w:val="22"/>
          <w:szCs w:val="22"/>
        </w:rPr>
        <w:t>k</w:t>
      </w:r>
      <w:r>
        <w:rPr>
          <w:w w:val="108"/>
          <w:sz w:val="22"/>
          <w:szCs w:val="22"/>
        </w:rPr>
        <w:t>a</w:t>
      </w:r>
      <w:r>
        <w:rPr>
          <w:w w:val="105"/>
          <w:sz w:val="22"/>
          <w:szCs w:val="22"/>
        </w:rPr>
        <w:t>n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25"/>
          <w:sz w:val="22"/>
          <w:szCs w:val="22"/>
        </w:rPr>
        <w:t xml:space="preserve"> </w:t>
      </w:r>
      <w:proofErr w:type="spellStart"/>
      <w:r>
        <w:rPr>
          <w:spacing w:val="-3"/>
          <w:w w:val="95"/>
          <w:sz w:val="22"/>
          <w:szCs w:val="22"/>
        </w:rPr>
        <w:t>c</w:t>
      </w:r>
      <w:r>
        <w:rPr>
          <w:spacing w:val="3"/>
          <w:w w:val="105"/>
          <w:sz w:val="22"/>
          <w:szCs w:val="22"/>
        </w:rPr>
        <w:t>o</w:t>
      </w:r>
      <w:r>
        <w:rPr>
          <w:spacing w:val="-3"/>
          <w:w w:val="105"/>
          <w:sz w:val="22"/>
          <w:szCs w:val="22"/>
        </w:rPr>
        <w:t>n</w:t>
      </w:r>
      <w:r>
        <w:rPr>
          <w:w w:val="121"/>
          <w:sz w:val="22"/>
          <w:szCs w:val="22"/>
        </w:rPr>
        <w:t>t</w:t>
      </w:r>
      <w:r>
        <w:rPr>
          <w:w w:val="105"/>
          <w:sz w:val="22"/>
          <w:szCs w:val="22"/>
        </w:rPr>
        <w:t>oh</w:t>
      </w:r>
      <w:proofErr w:type="spellEnd"/>
      <w:r>
        <w:rPr>
          <w:w w:val="97"/>
          <w:sz w:val="22"/>
          <w:szCs w:val="22"/>
        </w:rPr>
        <w:t>!</w:t>
      </w:r>
    </w:p>
    <w:p w14:paraId="139E27BA" w14:textId="77777777" w:rsidR="004A23D4" w:rsidRDefault="004A23D4">
      <w:pPr>
        <w:spacing w:before="5" w:line="160" w:lineRule="exact"/>
        <w:rPr>
          <w:sz w:val="16"/>
          <w:szCs w:val="16"/>
        </w:rPr>
      </w:pPr>
    </w:p>
    <w:p w14:paraId="3566D739" w14:textId="77777777" w:rsidR="004A23D4" w:rsidRDefault="000263EE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w w:val="95"/>
          <w:sz w:val="22"/>
          <w:szCs w:val="22"/>
        </w:rPr>
        <w:t>A</w:t>
      </w:r>
      <w:r>
        <w:rPr>
          <w:spacing w:val="-1"/>
          <w:w w:val="95"/>
          <w:sz w:val="22"/>
          <w:szCs w:val="22"/>
        </w:rPr>
        <w:t>p</w:t>
      </w:r>
      <w:r>
        <w:rPr>
          <w:w w:val="95"/>
          <w:sz w:val="22"/>
          <w:szCs w:val="22"/>
        </w:rPr>
        <w:t>a</w:t>
      </w:r>
      <w:proofErr w:type="spellEnd"/>
      <w:r>
        <w:rPr>
          <w:spacing w:val="-2"/>
          <w:w w:val="95"/>
          <w:sz w:val="22"/>
          <w:szCs w:val="22"/>
        </w:rPr>
        <w:t xml:space="preserve"> </w:t>
      </w:r>
      <w:proofErr w:type="spellStart"/>
      <w:r>
        <w:rPr>
          <w:spacing w:val="-1"/>
          <w:w w:val="95"/>
          <w:sz w:val="22"/>
          <w:szCs w:val="22"/>
        </w:rPr>
        <w:t>f</w:t>
      </w:r>
      <w:r>
        <w:rPr>
          <w:w w:val="95"/>
          <w:sz w:val="22"/>
          <w:szCs w:val="22"/>
        </w:rPr>
        <w:t>u</w:t>
      </w:r>
      <w:r>
        <w:rPr>
          <w:spacing w:val="-1"/>
          <w:w w:val="95"/>
          <w:sz w:val="22"/>
          <w:szCs w:val="22"/>
        </w:rPr>
        <w:t>n</w:t>
      </w:r>
      <w:r>
        <w:rPr>
          <w:w w:val="95"/>
          <w:sz w:val="22"/>
          <w:szCs w:val="22"/>
        </w:rPr>
        <w:t>gsi</w:t>
      </w:r>
      <w:proofErr w:type="spellEnd"/>
      <w:r>
        <w:rPr>
          <w:spacing w:val="12"/>
          <w:w w:val="95"/>
          <w:sz w:val="22"/>
          <w:szCs w:val="22"/>
        </w:rPr>
        <w:t xml:space="preserve"> </w:t>
      </w:r>
      <w:proofErr w:type="spellStart"/>
      <w:r>
        <w:rPr>
          <w:spacing w:val="-1"/>
          <w:w w:val="105"/>
          <w:sz w:val="22"/>
          <w:szCs w:val="22"/>
        </w:rPr>
        <w:t>d</w:t>
      </w:r>
      <w:r>
        <w:rPr>
          <w:w w:val="108"/>
          <w:sz w:val="22"/>
          <w:szCs w:val="22"/>
        </w:rPr>
        <w:t>a</w:t>
      </w:r>
      <w:r>
        <w:rPr>
          <w:w w:val="104"/>
          <w:sz w:val="22"/>
          <w:szCs w:val="22"/>
        </w:rPr>
        <w:t>r</w:t>
      </w:r>
      <w:r>
        <w:rPr>
          <w:w w:val="82"/>
          <w:sz w:val="22"/>
          <w:szCs w:val="22"/>
        </w:rPr>
        <w:t>i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g</w:t>
      </w:r>
      <w:r>
        <w:rPr>
          <w:spacing w:val="-1"/>
          <w:w w:val="105"/>
          <w:sz w:val="22"/>
          <w:szCs w:val="22"/>
        </w:rPr>
        <w:t>u</w:t>
      </w:r>
      <w:r>
        <w:rPr>
          <w:w w:val="82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d</w:t>
      </w:r>
      <w:r>
        <w:rPr>
          <w:w w:val="112"/>
          <w:sz w:val="22"/>
          <w:szCs w:val="22"/>
        </w:rPr>
        <w:t>e</w:t>
      </w:r>
      <w:r>
        <w:rPr>
          <w:w w:val="82"/>
          <w:sz w:val="22"/>
          <w:szCs w:val="22"/>
        </w:rPr>
        <w:t>li</w:t>
      </w:r>
      <w:r>
        <w:rPr>
          <w:spacing w:val="-1"/>
          <w:w w:val="105"/>
          <w:sz w:val="22"/>
          <w:szCs w:val="22"/>
        </w:rPr>
        <w:t>n</w:t>
      </w:r>
      <w:r>
        <w:rPr>
          <w:w w:val="112"/>
          <w:sz w:val="22"/>
          <w:szCs w:val="22"/>
        </w:rPr>
        <w:t>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bu</w:t>
      </w:r>
      <w:r>
        <w:rPr>
          <w:sz w:val="22"/>
          <w:szCs w:val="22"/>
        </w:rPr>
        <w:t>ah</w:t>
      </w:r>
      <w:proofErr w:type="spellEnd"/>
      <w:r>
        <w:rPr>
          <w:spacing w:val="30"/>
          <w:sz w:val="22"/>
          <w:szCs w:val="22"/>
        </w:rPr>
        <w:t xml:space="preserve"> </w:t>
      </w:r>
      <w:proofErr w:type="spellStart"/>
      <w:r>
        <w:rPr>
          <w:spacing w:val="2"/>
          <w:w w:val="80"/>
          <w:sz w:val="22"/>
          <w:szCs w:val="22"/>
        </w:rPr>
        <w:t>C</w:t>
      </w:r>
      <w:r>
        <w:rPr>
          <w:w w:val="105"/>
          <w:sz w:val="22"/>
          <w:szCs w:val="22"/>
        </w:rPr>
        <w:t>on</w:t>
      </w:r>
      <w:r>
        <w:rPr>
          <w:spacing w:val="-2"/>
          <w:sz w:val="22"/>
          <w:szCs w:val="22"/>
        </w:rPr>
        <w:t>s</w:t>
      </w:r>
      <w:r>
        <w:rPr>
          <w:spacing w:val="1"/>
          <w:w w:val="121"/>
          <w:sz w:val="22"/>
          <w:szCs w:val="22"/>
        </w:rPr>
        <w:t>t</w:t>
      </w:r>
      <w:r>
        <w:rPr>
          <w:w w:val="104"/>
          <w:sz w:val="22"/>
          <w:szCs w:val="22"/>
        </w:rPr>
        <w:t>r</w:t>
      </w:r>
      <w:r>
        <w:rPr>
          <w:w w:val="108"/>
          <w:sz w:val="22"/>
          <w:szCs w:val="22"/>
        </w:rPr>
        <w:t>a</w:t>
      </w:r>
      <w:r>
        <w:rPr>
          <w:spacing w:val="-2"/>
          <w:w w:val="82"/>
          <w:sz w:val="22"/>
          <w:szCs w:val="22"/>
        </w:rPr>
        <w:t>i</w:t>
      </w:r>
      <w:r>
        <w:rPr>
          <w:w w:val="105"/>
          <w:sz w:val="22"/>
          <w:szCs w:val="22"/>
        </w:rPr>
        <w:t>n</w:t>
      </w:r>
      <w:r>
        <w:rPr>
          <w:spacing w:val="1"/>
          <w:w w:val="121"/>
          <w:sz w:val="22"/>
          <w:szCs w:val="22"/>
        </w:rPr>
        <w:t>t</w:t>
      </w:r>
      <w:r>
        <w:rPr>
          <w:spacing w:val="-2"/>
          <w:w w:val="69"/>
          <w:sz w:val="22"/>
          <w:szCs w:val="22"/>
        </w:rPr>
        <w:t>L</w:t>
      </w:r>
      <w:r>
        <w:rPr>
          <w:w w:val="108"/>
          <w:sz w:val="22"/>
          <w:szCs w:val="22"/>
        </w:rPr>
        <w:t>a</w:t>
      </w:r>
      <w:r>
        <w:rPr>
          <w:w w:val="90"/>
          <w:sz w:val="22"/>
          <w:szCs w:val="22"/>
        </w:rPr>
        <w:t>y</w:t>
      </w:r>
      <w:r>
        <w:rPr>
          <w:spacing w:val="-4"/>
          <w:w w:val="105"/>
          <w:sz w:val="22"/>
          <w:szCs w:val="22"/>
        </w:rPr>
        <w:t>o</w:t>
      </w:r>
      <w:r>
        <w:rPr>
          <w:w w:val="105"/>
          <w:sz w:val="22"/>
          <w:szCs w:val="22"/>
        </w:rPr>
        <w:t>u</w:t>
      </w:r>
      <w:r>
        <w:rPr>
          <w:spacing w:val="1"/>
          <w:w w:val="121"/>
          <w:sz w:val="22"/>
          <w:szCs w:val="22"/>
        </w:rPr>
        <w:t>t</w:t>
      </w:r>
      <w:proofErr w:type="spellEnd"/>
      <w:r>
        <w:rPr>
          <w:w w:val="104"/>
          <w:sz w:val="22"/>
          <w:szCs w:val="22"/>
        </w:rPr>
        <w:t>?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2"/>
          <w:w w:val="97"/>
          <w:sz w:val="22"/>
          <w:szCs w:val="22"/>
        </w:rPr>
        <w:t>B</w:t>
      </w:r>
      <w:r>
        <w:rPr>
          <w:w w:val="97"/>
          <w:sz w:val="22"/>
          <w:szCs w:val="22"/>
        </w:rPr>
        <w:t>er</w:t>
      </w:r>
      <w:r>
        <w:rPr>
          <w:spacing w:val="-2"/>
          <w:w w:val="97"/>
          <w:sz w:val="22"/>
          <w:szCs w:val="22"/>
        </w:rPr>
        <w:t>i</w:t>
      </w:r>
      <w:r>
        <w:rPr>
          <w:w w:val="97"/>
          <w:sz w:val="22"/>
          <w:szCs w:val="22"/>
        </w:rPr>
        <w:t>kan</w:t>
      </w:r>
      <w:proofErr w:type="spellEnd"/>
      <w:r>
        <w:rPr>
          <w:spacing w:val="-4"/>
          <w:w w:val="97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c</w:t>
      </w:r>
      <w:r>
        <w:rPr>
          <w:spacing w:val="3"/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pacing w:val="-3"/>
          <w:sz w:val="22"/>
          <w:szCs w:val="22"/>
        </w:rPr>
        <w:t>t</w:t>
      </w:r>
      <w:r>
        <w:rPr>
          <w:spacing w:val="3"/>
          <w:sz w:val="22"/>
          <w:szCs w:val="22"/>
        </w:rPr>
        <w:t>o</w:t>
      </w:r>
      <w:r>
        <w:rPr>
          <w:sz w:val="22"/>
          <w:szCs w:val="22"/>
        </w:rPr>
        <w:t>h</w:t>
      </w:r>
      <w:proofErr w:type="spellEnd"/>
      <w:r>
        <w:rPr>
          <w:spacing w:val="24"/>
          <w:sz w:val="22"/>
          <w:szCs w:val="22"/>
        </w:rPr>
        <w:t xml:space="preserve"> </w:t>
      </w:r>
      <w:proofErr w:type="spellStart"/>
      <w:r>
        <w:rPr>
          <w:spacing w:val="1"/>
          <w:w w:val="91"/>
          <w:sz w:val="22"/>
          <w:szCs w:val="22"/>
        </w:rPr>
        <w:t>k</w:t>
      </w:r>
      <w:r>
        <w:rPr>
          <w:w w:val="108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1"/>
          <w:w w:val="105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3"/>
          <w:w w:val="105"/>
          <w:sz w:val="22"/>
          <w:szCs w:val="22"/>
        </w:rPr>
        <w:t>n</w:t>
      </w:r>
      <w:r>
        <w:rPr>
          <w:w w:val="90"/>
          <w:sz w:val="22"/>
          <w:szCs w:val="22"/>
        </w:rPr>
        <w:t>y</w:t>
      </w:r>
      <w:r>
        <w:rPr>
          <w:spacing w:val="-2"/>
          <w:w w:val="108"/>
          <w:sz w:val="22"/>
          <w:szCs w:val="22"/>
        </w:rPr>
        <w:t>a</w:t>
      </w:r>
      <w:proofErr w:type="spellEnd"/>
      <w:r>
        <w:rPr>
          <w:w w:val="97"/>
          <w:sz w:val="22"/>
          <w:szCs w:val="22"/>
        </w:rPr>
        <w:t>!</w:t>
      </w:r>
    </w:p>
    <w:p w14:paraId="455B7894" w14:textId="77777777" w:rsidR="004A23D4" w:rsidRDefault="004A23D4">
      <w:pPr>
        <w:spacing w:before="6" w:line="180" w:lineRule="exact"/>
        <w:rPr>
          <w:sz w:val="19"/>
          <w:szCs w:val="19"/>
        </w:rPr>
      </w:pPr>
    </w:p>
    <w:p w14:paraId="612D9B8F" w14:textId="77777777" w:rsidR="004A23D4" w:rsidRDefault="000263EE">
      <w:pPr>
        <w:spacing w:line="275" w:lineRule="auto"/>
        <w:ind w:left="458" w:right="79" w:hanging="358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spacing w:val="1"/>
          <w:w w:val="96"/>
          <w:sz w:val="22"/>
          <w:szCs w:val="22"/>
        </w:rPr>
        <w:t>M</w:t>
      </w:r>
      <w:r>
        <w:rPr>
          <w:w w:val="112"/>
          <w:sz w:val="22"/>
          <w:szCs w:val="22"/>
        </w:rPr>
        <w:t>e</w:t>
      </w:r>
      <w:r>
        <w:rPr>
          <w:spacing w:val="-1"/>
          <w:w w:val="105"/>
          <w:sz w:val="22"/>
          <w:szCs w:val="22"/>
        </w:rPr>
        <w:t>n</w:t>
      </w:r>
      <w:r>
        <w:rPr>
          <w:spacing w:val="-2"/>
          <w:w w:val="108"/>
          <w:sz w:val="22"/>
          <w:szCs w:val="22"/>
        </w:rPr>
        <w:t>a</w:t>
      </w:r>
      <w:r>
        <w:rPr>
          <w:w w:val="103"/>
          <w:sz w:val="22"/>
          <w:szCs w:val="22"/>
        </w:rPr>
        <w:t>m</w:t>
      </w:r>
      <w:r>
        <w:rPr>
          <w:w w:val="105"/>
          <w:sz w:val="22"/>
          <w:szCs w:val="22"/>
        </w:rPr>
        <w:t>p</w:t>
      </w:r>
      <w:r>
        <w:rPr>
          <w:w w:val="82"/>
          <w:sz w:val="22"/>
          <w:szCs w:val="22"/>
        </w:rPr>
        <w:t>il</w:t>
      </w:r>
      <w:r>
        <w:rPr>
          <w:spacing w:val="1"/>
          <w:w w:val="91"/>
          <w:sz w:val="22"/>
          <w:szCs w:val="22"/>
        </w:rPr>
        <w:t>k</w:t>
      </w:r>
      <w:r>
        <w:rPr>
          <w:spacing w:val="-2"/>
          <w:w w:val="108"/>
          <w:sz w:val="22"/>
          <w:szCs w:val="22"/>
        </w:rPr>
        <w:t>a</w:t>
      </w:r>
      <w:r>
        <w:rPr>
          <w:w w:val="105"/>
          <w:sz w:val="22"/>
          <w:szCs w:val="22"/>
        </w:rPr>
        <w:t>n</w:t>
      </w:r>
      <w:proofErr w:type="spellEnd"/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36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pa</w:t>
      </w:r>
      <w:proofErr w:type="spellEnd"/>
      <w:r>
        <w:rPr>
          <w:spacing w:val="41"/>
          <w:sz w:val="22"/>
          <w:szCs w:val="22"/>
        </w:rPr>
        <w:t xml:space="preserve"> </w:t>
      </w:r>
      <w:r>
        <w:rPr>
          <w:w w:val="82"/>
          <w:sz w:val="22"/>
          <w:szCs w:val="22"/>
        </w:rPr>
        <w:t>li</w:t>
      </w:r>
      <w:r>
        <w:rPr>
          <w:sz w:val="22"/>
          <w:szCs w:val="22"/>
        </w:rPr>
        <w:t>s</w:t>
      </w:r>
      <w:r>
        <w:rPr>
          <w:w w:val="121"/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</w:t>
      </w:r>
      <w:r>
        <w:rPr>
          <w:spacing w:val="-1"/>
          <w:sz w:val="22"/>
          <w:szCs w:val="22"/>
        </w:rPr>
        <w:t>un</w:t>
      </w:r>
      <w:r>
        <w:rPr>
          <w:sz w:val="22"/>
          <w:szCs w:val="22"/>
        </w:rPr>
        <w:t>akan</w:t>
      </w:r>
      <w:proofErr w:type="spellEnd"/>
      <w:r>
        <w:rPr>
          <w:spacing w:val="32"/>
          <w:sz w:val="22"/>
          <w:szCs w:val="22"/>
        </w:rPr>
        <w:t xml:space="preserve"> </w:t>
      </w:r>
      <w:proofErr w:type="spellStart"/>
      <w:r>
        <w:rPr>
          <w:w w:val="81"/>
          <w:sz w:val="22"/>
          <w:szCs w:val="22"/>
        </w:rPr>
        <w:t>R</w:t>
      </w:r>
      <w:r>
        <w:rPr>
          <w:w w:val="112"/>
          <w:sz w:val="22"/>
          <w:szCs w:val="22"/>
        </w:rPr>
        <w:t>e</w:t>
      </w:r>
      <w:r>
        <w:rPr>
          <w:w w:val="95"/>
          <w:sz w:val="22"/>
          <w:szCs w:val="22"/>
        </w:rPr>
        <w:t>c</w:t>
      </w:r>
      <w:r>
        <w:rPr>
          <w:w w:val="90"/>
          <w:sz w:val="22"/>
          <w:szCs w:val="22"/>
        </w:rPr>
        <w:t>y</w:t>
      </w:r>
      <w:r>
        <w:rPr>
          <w:w w:val="95"/>
          <w:sz w:val="22"/>
          <w:szCs w:val="22"/>
        </w:rPr>
        <w:t>c</w:t>
      </w:r>
      <w:r>
        <w:rPr>
          <w:spacing w:val="-2"/>
          <w:w w:val="82"/>
          <w:sz w:val="22"/>
          <w:szCs w:val="22"/>
        </w:rPr>
        <w:t>l</w:t>
      </w:r>
      <w:r>
        <w:rPr>
          <w:w w:val="112"/>
          <w:sz w:val="22"/>
          <w:szCs w:val="22"/>
        </w:rPr>
        <w:t>e</w:t>
      </w:r>
      <w:r>
        <w:rPr>
          <w:spacing w:val="-2"/>
          <w:w w:val="104"/>
          <w:sz w:val="22"/>
          <w:szCs w:val="22"/>
        </w:rPr>
        <w:t>r</w:t>
      </w:r>
      <w:r>
        <w:rPr>
          <w:spacing w:val="-2"/>
          <w:w w:val="78"/>
          <w:sz w:val="22"/>
          <w:szCs w:val="22"/>
        </w:rPr>
        <w:t>V</w:t>
      </w:r>
      <w:r>
        <w:rPr>
          <w:w w:val="82"/>
          <w:sz w:val="22"/>
          <w:szCs w:val="22"/>
        </w:rPr>
        <w:t>i</w:t>
      </w:r>
      <w:r>
        <w:rPr>
          <w:w w:val="112"/>
          <w:sz w:val="22"/>
          <w:szCs w:val="22"/>
        </w:rPr>
        <w:t>e</w:t>
      </w:r>
      <w:r>
        <w:rPr>
          <w:w w:val="99"/>
          <w:sz w:val="22"/>
          <w:szCs w:val="22"/>
        </w:rPr>
        <w:t>w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w w:val="82"/>
          <w:sz w:val="22"/>
          <w:szCs w:val="22"/>
        </w:rPr>
        <w:t>l</w:t>
      </w:r>
      <w:r>
        <w:rPr>
          <w:w w:val="112"/>
          <w:sz w:val="22"/>
          <w:szCs w:val="22"/>
        </w:rPr>
        <w:t>e</w:t>
      </w:r>
      <w:r>
        <w:rPr>
          <w:spacing w:val="-1"/>
          <w:w w:val="105"/>
          <w:sz w:val="22"/>
          <w:szCs w:val="22"/>
        </w:rPr>
        <w:t>b</w:t>
      </w:r>
      <w:r>
        <w:rPr>
          <w:w w:val="82"/>
          <w:sz w:val="22"/>
          <w:szCs w:val="22"/>
        </w:rPr>
        <w:t>i</w:t>
      </w:r>
      <w:r>
        <w:rPr>
          <w:w w:val="105"/>
          <w:sz w:val="22"/>
          <w:szCs w:val="22"/>
        </w:rPr>
        <w:t>h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w w:val="112"/>
          <w:sz w:val="22"/>
          <w:szCs w:val="22"/>
        </w:rPr>
        <w:t>e</w:t>
      </w:r>
      <w:r>
        <w:rPr>
          <w:spacing w:val="-1"/>
          <w:w w:val="91"/>
          <w:sz w:val="22"/>
          <w:szCs w:val="22"/>
        </w:rPr>
        <w:t>f</w:t>
      </w:r>
      <w:r>
        <w:rPr>
          <w:w w:val="8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w w:val="82"/>
          <w:sz w:val="22"/>
          <w:szCs w:val="22"/>
        </w:rPr>
        <w:t>i</w:t>
      </w:r>
      <w:r>
        <w:rPr>
          <w:w w:val="112"/>
          <w:sz w:val="22"/>
          <w:szCs w:val="22"/>
        </w:rPr>
        <w:t>e</w:t>
      </w:r>
      <w:r>
        <w:rPr>
          <w:spacing w:val="-1"/>
          <w:w w:val="105"/>
          <w:sz w:val="22"/>
          <w:szCs w:val="22"/>
        </w:rPr>
        <w:t>n</w:t>
      </w:r>
      <w:proofErr w:type="spellEnd"/>
      <w:r>
        <w:rPr>
          <w:w w:val="99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</w:t>
      </w:r>
      <w:proofErr w:type="spellEnd"/>
      <w:r>
        <w:rPr>
          <w:spacing w:val="2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pacing w:val="23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p</w:t>
      </w:r>
      <w:r>
        <w:rPr>
          <w:w w:val="104"/>
          <w:sz w:val="22"/>
          <w:szCs w:val="22"/>
        </w:rPr>
        <w:t>r</w:t>
      </w:r>
      <w:r>
        <w:rPr>
          <w:w w:val="105"/>
          <w:sz w:val="22"/>
          <w:szCs w:val="22"/>
        </w:rPr>
        <w:t>o</w:t>
      </w:r>
      <w:r>
        <w:rPr>
          <w:spacing w:val="2"/>
          <w:sz w:val="22"/>
          <w:szCs w:val="22"/>
        </w:rPr>
        <w:t>s</w:t>
      </w:r>
      <w:r>
        <w:rPr>
          <w:w w:val="11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w w:val="96"/>
          <w:sz w:val="22"/>
          <w:szCs w:val="22"/>
        </w:rPr>
        <w:t>re</w:t>
      </w:r>
      <w:r>
        <w:rPr>
          <w:spacing w:val="2"/>
          <w:w w:val="96"/>
          <w:sz w:val="22"/>
          <w:szCs w:val="22"/>
        </w:rPr>
        <w:t>c</w:t>
      </w:r>
      <w:r>
        <w:rPr>
          <w:w w:val="96"/>
          <w:sz w:val="22"/>
          <w:szCs w:val="22"/>
        </w:rPr>
        <w:t>ycli</w:t>
      </w:r>
      <w:r>
        <w:rPr>
          <w:spacing w:val="-1"/>
          <w:w w:val="96"/>
          <w:sz w:val="22"/>
          <w:szCs w:val="22"/>
        </w:rPr>
        <w:t>n</w:t>
      </w:r>
      <w:r>
        <w:rPr>
          <w:w w:val="96"/>
          <w:sz w:val="22"/>
          <w:szCs w:val="22"/>
        </w:rPr>
        <w:t>g.</w:t>
      </w:r>
      <w:r>
        <w:rPr>
          <w:spacing w:val="3"/>
          <w:w w:val="96"/>
          <w:sz w:val="22"/>
          <w:szCs w:val="22"/>
        </w:rPr>
        <w:t xml:space="preserve"> </w:t>
      </w:r>
      <w:proofErr w:type="spellStart"/>
      <w:r>
        <w:rPr>
          <w:w w:val="82"/>
          <w:sz w:val="22"/>
          <w:szCs w:val="22"/>
        </w:rPr>
        <w:t>J</w:t>
      </w:r>
      <w:r>
        <w:rPr>
          <w:w w:val="112"/>
          <w:sz w:val="22"/>
          <w:szCs w:val="22"/>
        </w:rPr>
        <w:t>e</w:t>
      </w:r>
      <w:r>
        <w:rPr>
          <w:w w:val="82"/>
          <w:sz w:val="22"/>
          <w:szCs w:val="22"/>
        </w:rPr>
        <w:t>l</w:t>
      </w:r>
      <w:r>
        <w:rPr>
          <w:w w:val="108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pacing w:val="1"/>
          <w:w w:val="91"/>
          <w:sz w:val="22"/>
          <w:szCs w:val="22"/>
        </w:rPr>
        <w:t>k</w:t>
      </w:r>
      <w:r>
        <w:rPr>
          <w:spacing w:val="-2"/>
          <w:w w:val="108"/>
          <w:sz w:val="22"/>
          <w:szCs w:val="22"/>
        </w:rPr>
        <w:t>a</w:t>
      </w:r>
      <w:r>
        <w:rPr>
          <w:w w:val="105"/>
          <w:sz w:val="22"/>
          <w:szCs w:val="22"/>
        </w:rPr>
        <w:t>n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sep</w:t>
      </w:r>
      <w:proofErr w:type="spellEnd"/>
      <w:r>
        <w:rPr>
          <w:spacing w:val="12"/>
          <w:sz w:val="22"/>
          <w:szCs w:val="22"/>
        </w:rPr>
        <w:t xml:space="preserve"> </w:t>
      </w:r>
      <w:r>
        <w:rPr>
          <w:spacing w:val="-2"/>
          <w:w w:val="96"/>
          <w:sz w:val="22"/>
          <w:szCs w:val="22"/>
        </w:rPr>
        <w:t>r</w:t>
      </w:r>
      <w:r>
        <w:rPr>
          <w:w w:val="96"/>
          <w:sz w:val="22"/>
          <w:szCs w:val="22"/>
        </w:rPr>
        <w:t>e</w:t>
      </w:r>
      <w:r>
        <w:rPr>
          <w:spacing w:val="2"/>
          <w:w w:val="96"/>
          <w:sz w:val="22"/>
          <w:szCs w:val="22"/>
        </w:rPr>
        <w:t>cy</w:t>
      </w:r>
      <w:r>
        <w:rPr>
          <w:w w:val="96"/>
          <w:sz w:val="22"/>
          <w:szCs w:val="22"/>
        </w:rPr>
        <w:t>cli</w:t>
      </w:r>
      <w:r>
        <w:rPr>
          <w:spacing w:val="-1"/>
          <w:w w:val="96"/>
          <w:sz w:val="22"/>
          <w:szCs w:val="22"/>
        </w:rPr>
        <w:t>n</w:t>
      </w:r>
      <w:r>
        <w:rPr>
          <w:w w:val="96"/>
          <w:sz w:val="22"/>
          <w:szCs w:val="22"/>
        </w:rPr>
        <w:t xml:space="preserve">g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ada</w:t>
      </w:r>
      <w:r>
        <w:rPr>
          <w:spacing w:val="21"/>
          <w:sz w:val="22"/>
          <w:szCs w:val="22"/>
        </w:rPr>
        <w:t xml:space="preserve"> </w:t>
      </w:r>
      <w:proofErr w:type="spellStart"/>
      <w:r>
        <w:rPr>
          <w:w w:val="81"/>
          <w:sz w:val="22"/>
          <w:szCs w:val="22"/>
        </w:rPr>
        <w:t>R</w:t>
      </w:r>
      <w:r>
        <w:rPr>
          <w:w w:val="112"/>
          <w:sz w:val="22"/>
          <w:szCs w:val="22"/>
        </w:rPr>
        <w:t>e</w:t>
      </w:r>
      <w:r>
        <w:rPr>
          <w:spacing w:val="-3"/>
          <w:w w:val="95"/>
          <w:sz w:val="22"/>
          <w:szCs w:val="22"/>
        </w:rPr>
        <w:t>c</w:t>
      </w:r>
      <w:r>
        <w:rPr>
          <w:spacing w:val="2"/>
          <w:w w:val="90"/>
          <w:sz w:val="22"/>
          <w:szCs w:val="22"/>
        </w:rPr>
        <w:t>y</w:t>
      </w:r>
      <w:r>
        <w:rPr>
          <w:w w:val="95"/>
          <w:sz w:val="22"/>
          <w:szCs w:val="22"/>
        </w:rPr>
        <w:t>c</w:t>
      </w:r>
      <w:r>
        <w:rPr>
          <w:w w:val="82"/>
          <w:sz w:val="22"/>
          <w:szCs w:val="22"/>
        </w:rPr>
        <w:t>l</w:t>
      </w:r>
      <w:r>
        <w:rPr>
          <w:w w:val="112"/>
          <w:sz w:val="22"/>
          <w:szCs w:val="22"/>
        </w:rPr>
        <w:t>e</w:t>
      </w:r>
      <w:r>
        <w:rPr>
          <w:w w:val="104"/>
          <w:sz w:val="22"/>
          <w:szCs w:val="22"/>
        </w:rPr>
        <w:t>r</w:t>
      </w:r>
      <w:r>
        <w:rPr>
          <w:w w:val="78"/>
          <w:sz w:val="22"/>
          <w:szCs w:val="22"/>
        </w:rPr>
        <w:t>V</w:t>
      </w:r>
      <w:r>
        <w:rPr>
          <w:spacing w:val="-2"/>
          <w:w w:val="82"/>
          <w:sz w:val="22"/>
          <w:szCs w:val="22"/>
        </w:rPr>
        <w:t>i</w:t>
      </w:r>
      <w:r>
        <w:rPr>
          <w:spacing w:val="-2"/>
          <w:w w:val="112"/>
          <w:sz w:val="22"/>
          <w:szCs w:val="22"/>
        </w:rPr>
        <w:t>e</w:t>
      </w:r>
      <w:r>
        <w:rPr>
          <w:w w:val="99"/>
          <w:sz w:val="22"/>
          <w:szCs w:val="22"/>
        </w:rPr>
        <w:t>w</w:t>
      </w:r>
      <w:proofErr w:type="spellEnd"/>
      <w:r>
        <w:rPr>
          <w:w w:val="97"/>
          <w:sz w:val="22"/>
          <w:szCs w:val="22"/>
        </w:rPr>
        <w:t>!</w:t>
      </w:r>
    </w:p>
    <w:p w14:paraId="2DB595F7" w14:textId="77777777" w:rsidR="004A23D4" w:rsidRDefault="004A23D4">
      <w:pPr>
        <w:spacing w:before="10" w:line="140" w:lineRule="exact"/>
        <w:rPr>
          <w:sz w:val="15"/>
          <w:szCs w:val="15"/>
        </w:rPr>
      </w:pPr>
    </w:p>
    <w:p w14:paraId="2A46F67B" w14:textId="77777777" w:rsidR="004A23D4" w:rsidRDefault="000263EE">
      <w:pPr>
        <w:spacing w:line="275" w:lineRule="auto"/>
        <w:ind w:left="458" w:right="79" w:hanging="358"/>
        <w:rPr>
          <w:sz w:val="22"/>
          <w:szCs w:val="22"/>
        </w:rPr>
      </w:pPr>
      <w:r>
        <w:rPr>
          <w:sz w:val="22"/>
          <w:szCs w:val="22"/>
        </w:rPr>
        <w:t xml:space="preserve">5.  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k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pacing w:val="3"/>
          <w:w w:val="103"/>
          <w:sz w:val="22"/>
          <w:szCs w:val="22"/>
        </w:rPr>
        <w:t>m</w:t>
      </w:r>
      <w:r>
        <w:rPr>
          <w:w w:val="112"/>
          <w:sz w:val="22"/>
          <w:szCs w:val="22"/>
        </w:rPr>
        <w:t>e</w:t>
      </w:r>
      <w:r>
        <w:rPr>
          <w:spacing w:val="-1"/>
          <w:w w:val="105"/>
          <w:sz w:val="22"/>
          <w:szCs w:val="22"/>
        </w:rPr>
        <w:t>n</w:t>
      </w:r>
      <w:r>
        <w:rPr>
          <w:spacing w:val="-2"/>
          <w:w w:val="108"/>
          <w:sz w:val="22"/>
          <w:szCs w:val="22"/>
        </w:rPr>
        <w:t>a</w:t>
      </w:r>
      <w:r>
        <w:rPr>
          <w:spacing w:val="3"/>
          <w:w w:val="103"/>
          <w:sz w:val="22"/>
          <w:szCs w:val="22"/>
        </w:rPr>
        <w:t>m</w:t>
      </w:r>
      <w:r>
        <w:rPr>
          <w:spacing w:val="-1"/>
          <w:w w:val="105"/>
          <w:sz w:val="22"/>
          <w:szCs w:val="22"/>
        </w:rPr>
        <w:t>p</w:t>
      </w:r>
      <w:r>
        <w:rPr>
          <w:spacing w:val="-2"/>
          <w:w w:val="82"/>
          <w:sz w:val="22"/>
          <w:szCs w:val="22"/>
        </w:rPr>
        <w:t>i</w:t>
      </w:r>
      <w:r>
        <w:rPr>
          <w:w w:val="82"/>
          <w:sz w:val="22"/>
          <w:szCs w:val="22"/>
        </w:rPr>
        <w:t>l</w:t>
      </w:r>
      <w:r>
        <w:rPr>
          <w:spacing w:val="1"/>
          <w:w w:val="91"/>
          <w:sz w:val="22"/>
          <w:szCs w:val="22"/>
        </w:rPr>
        <w:t>k</w:t>
      </w:r>
      <w:r>
        <w:rPr>
          <w:w w:val="108"/>
          <w:sz w:val="22"/>
          <w:szCs w:val="22"/>
        </w:rPr>
        <w:t>a</w:t>
      </w:r>
      <w:r>
        <w:rPr>
          <w:w w:val="105"/>
          <w:sz w:val="22"/>
          <w:szCs w:val="22"/>
        </w:rPr>
        <w:t>n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>up</w:t>
      </w:r>
      <w:r>
        <w:rPr>
          <w:sz w:val="22"/>
          <w:szCs w:val="22"/>
        </w:rPr>
        <w:t>a</w:t>
      </w:r>
      <w:proofErr w:type="spellEnd"/>
      <w:r>
        <w:rPr>
          <w:spacing w:val="37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lis</w:t>
      </w:r>
      <w:r>
        <w:rPr>
          <w:spacing w:val="1"/>
          <w:w w:val="97"/>
          <w:sz w:val="22"/>
          <w:szCs w:val="22"/>
        </w:rPr>
        <w:t>t</w:t>
      </w:r>
      <w:r>
        <w:rPr>
          <w:w w:val="97"/>
          <w:sz w:val="22"/>
          <w:szCs w:val="22"/>
        </w:rPr>
        <w:t>,</w:t>
      </w:r>
      <w:r>
        <w:rPr>
          <w:spacing w:val="-3"/>
          <w:w w:val="97"/>
          <w:sz w:val="22"/>
          <w:szCs w:val="22"/>
        </w:rPr>
        <w:t xml:space="preserve"> </w:t>
      </w:r>
      <w:proofErr w:type="spellStart"/>
      <w:r>
        <w:rPr>
          <w:spacing w:val="1"/>
          <w:w w:val="91"/>
          <w:sz w:val="22"/>
          <w:szCs w:val="22"/>
        </w:rPr>
        <w:t>k</w:t>
      </w:r>
      <w:r>
        <w:rPr>
          <w:w w:val="82"/>
          <w:sz w:val="22"/>
          <w:szCs w:val="22"/>
        </w:rPr>
        <w:t>i</w:t>
      </w:r>
      <w:r>
        <w:rPr>
          <w:w w:val="121"/>
          <w:sz w:val="22"/>
          <w:szCs w:val="22"/>
        </w:rPr>
        <w:t>t</w:t>
      </w:r>
      <w:r>
        <w:rPr>
          <w:w w:val="108"/>
          <w:sz w:val="22"/>
          <w:szCs w:val="22"/>
        </w:rPr>
        <w:t>a</w:t>
      </w:r>
      <w:proofErr w:type="spellEnd"/>
      <w:r>
        <w:rPr>
          <w:spacing w:val="-6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</w:t>
      </w:r>
      <w:r>
        <w:rPr>
          <w:spacing w:val="3"/>
          <w:sz w:val="22"/>
          <w:szCs w:val="22"/>
        </w:rPr>
        <w:t>m</w:t>
      </w:r>
      <w:r>
        <w:rPr>
          <w:spacing w:val="-1"/>
          <w:sz w:val="22"/>
          <w:szCs w:val="22"/>
        </w:rPr>
        <w:t>bu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uh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proofErr w:type="gramEnd"/>
      <w:r>
        <w:rPr>
          <w:sz w:val="22"/>
          <w:szCs w:val="22"/>
        </w:rPr>
        <w:t>.</w:t>
      </w:r>
      <w:r>
        <w:rPr>
          <w:spacing w:val="50"/>
          <w:sz w:val="22"/>
          <w:szCs w:val="22"/>
        </w:rPr>
        <w:t xml:space="preserve"> </w:t>
      </w:r>
      <w:r>
        <w:rPr>
          <w:w w:val="84"/>
          <w:sz w:val="22"/>
          <w:szCs w:val="22"/>
        </w:rPr>
        <w:t>Di</w:t>
      </w:r>
      <w:r>
        <w:rPr>
          <w:spacing w:val="7"/>
          <w:w w:val="84"/>
          <w:sz w:val="22"/>
          <w:szCs w:val="22"/>
        </w:rPr>
        <w:t xml:space="preserve"> </w:t>
      </w:r>
      <w:proofErr w:type="spellStart"/>
      <w:r>
        <w:rPr>
          <w:spacing w:val="-3"/>
          <w:w w:val="81"/>
          <w:sz w:val="22"/>
          <w:szCs w:val="22"/>
        </w:rPr>
        <w:t>R</w:t>
      </w:r>
      <w:r>
        <w:rPr>
          <w:w w:val="112"/>
          <w:sz w:val="22"/>
          <w:szCs w:val="22"/>
        </w:rPr>
        <w:t>e</w:t>
      </w:r>
      <w:r>
        <w:rPr>
          <w:spacing w:val="2"/>
          <w:w w:val="95"/>
          <w:sz w:val="22"/>
          <w:szCs w:val="22"/>
        </w:rPr>
        <w:t>c</w:t>
      </w:r>
      <w:r>
        <w:rPr>
          <w:w w:val="90"/>
          <w:sz w:val="22"/>
          <w:szCs w:val="22"/>
        </w:rPr>
        <w:t>y</w:t>
      </w:r>
      <w:r>
        <w:rPr>
          <w:w w:val="95"/>
          <w:sz w:val="22"/>
          <w:szCs w:val="22"/>
        </w:rPr>
        <w:t>c</w:t>
      </w:r>
      <w:r>
        <w:rPr>
          <w:spacing w:val="-2"/>
          <w:w w:val="82"/>
          <w:sz w:val="22"/>
          <w:szCs w:val="22"/>
        </w:rPr>
        <w:t>l</w:t>
      </w:r>
      <w:r>
        <w:rPr>
          <w:w w:val="112"/>
          <w:sz w:val="22"/>
          <w:szCs w:val="22"/>
        </w:rPr>
        <w:t>e</w:t>
      </w:r>
      <w:r>
        <w:rPr>
          <w:w w:val="104"/>
          <w:sz w:val="22"/>
          <w:szCs w:val="22"/>
        </w:rPr>
        <w:t>r</w:t>
      </w:r>
      <w:r>
        <w:rPr>
          <w:w w:val="78"/>
          <w:sz w:val="22"/>
          <w:szCs w:val="22"/>
        </w:rPr>
        <w:t>V</w:t>
      </w:r>
      <w:r>
        <w:rPr>
          <w:w w:val="82"/>
          <w:sz w:val="22"/>
          <w:szCs w:val="22"/>
        </w:rPr>
        <w:t>i</w:t>
      </w:r>
      <w:r>
        <w:rPr>
          <w:spacing w:val="-2"/>
          <w:w w:val="112"/>
          <w:sz w:val="22"/>
          <w:szCs w:val="22"/>
        </w:rPr>
        <w:t>e</w:t>
      </w:r>
      <w:r>
        <w:rPr>
          <w:w w:val="99"/>
          <w:sz w:val="22"/>
          <w:szCs w:val="22"/>
        </w:rPr>
        <w:t>w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w w:val="107"/>
          <w:sz w:val="22"/>
          <w:szCs w:val="22"/>
        </w:rPr>
        <w:t>m</w:t>
      </w:r>
      <w:r>
        <w:rPr>
          <w:spacing w:val="-2"/>
          <w:w w:val="107"/>
          <w:sz w:val="22"/>
          <w:szCs w:val="22"/>
        </w:rPr>
        <w:t>e</w:t>
      </w:r>
      <w:r>
        <w:rPr>
          <w:spacing w:val="1"/>
          <w:w w:val="107"/>
          <w:sz w:val="22"/>
          <w:szCs w:val="22"/>
        </w:rPr>
        <w:t>t</w:t>
      </w:r>
      <w:r>
        <w:rPr>
          <w:spacing w:val="-1"/>
          <w:w w:val="107"/>
          <w:sz w:val="22"/>
          <w:szCs w:val="22"/>
        </w:rPr>
        <w:t>h</w:t>
      </w:r>
      <w:r>
        <w:rPr>
          <w:spacing w:val="-2"/>
          <w:w w:val="107"/>
          <w:sz w:val="22"/>
          <w:szCs w:val="22"/>
        </w:rPr>
        <w:t>o</w:t>
      </w:r>
      <w:r>
        <w:rPr>
          <w:w w:val="107"/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ada</w:t>
      </w:r>
      <w:r>
        <w:rPr>
          <w:spacing w:val="-1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proofErr w:type="spellEnd"/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d</w:t>
      </w:r>
      <w:r>
        <w:rPr>
          <w:spacing w:val="-2"/>
          <w:w w:val="82"/>
          <w:sz w:val="22"/>
          <w:szCs w:val="22"/>
        </w:rPr>
        <w:t>i</w:t>
      </w:r>
      <w:r>
        <w:rPr>
          <w:w w:val="92"/>
          <w:sz w:val="22"/>
          <w:szCs w:val="22"/>
        </w:rPr>
        <w:t>-</w:t>
      </w:r>
      <w:r>
        <w:rPr>
          <w:w w:val="105"/>
          <w:sz w:val="22"/>
          <w:szCs w:val="22"/>
        </w:rPr>
        <w:t>o</w:t>
      </w:r>
      <w:r>
        <w:rPr>
          <w:w w:val="90"/>
          <w:sz w:val="22"/>
          <w:szCs w:val="22"/>
        </w:rPr>
        <w:t>v</w:t>
      </w:r>
      <w:r>
        <w:rPr>
          <w:w w:val="112"/>
          <w:sz w:val="22"/>
          <w:szCs w:val="22"/>
        </w:rPr>
        <w:t>e</w:t>
      </w:r>
      <w:r>
        <w:rPr>
          <w:w w:val="104"/>
          <w:sz w:val="22"/>
          <w:szCs w:val="22"/>
        </w:rPr>
        <w:t>rr</w:t>
      </w:r>
      <w:r>
        <w:rPr>
          <w:w w:val="82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d</w:t>
      </w:r>
      <w:r>
        <w:rPr>
          <w:w w:val="112"/>
          <w:sz w:val="22"/>
          <w:szCs w:val="22"/>
        </w:rPr>
        <w:t>e</w:t>
      </w:r>
      <w:r>
        <w:rPr>
          <w:w w:val="101"/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w w:val="94"/>
          <w:sz w:val="22"/>
          <w:szCs w:val="22"/>
        </w:rPr>
        <w:t>A</w:t>
      </w:r>
      <w:r>
        <w:rPr>
          <w:spacing w:val="-1"/>
          <w:w w:val="94"/>
          <w:sz w:val="22"/>
          <w:szCs w:val="22"/>
        </w:rPr>
        <w:t>p</w:t>
      </w:r>
      <w:r>
        <w:rPr>
          <w:w w:val="94"/>
          <w:sz w:val="22"/>
          <w:szCs w:val="22"/>
        </w:rPr>
        <w:t>a</w:t>
      </w:r>
      <w:proofErr w:type="spellEnd"/>
      <w:r>
        <w:rPr>
          <w:spacing w:val="2"/>
          <w:w w:val="9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r>
        <w:rPr>
          <w:spacing w:val="-2"/>
          <w:sz w:val="22"/>
          <w:szCs w:val="22"/>
        </w:rPr>
        <w:t>j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?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-2"/>
          <w:w w:val="82"/>
          <w:sz w:val="22"/>
          <w:szCs w:val="22"/>
        </w:rPr>
        <w:t>J</w:t>
      </w:r>
      <w:r>
        <w:rPr>
          <w:w w:val="112"/>
          <w:sz w:val="22"/>
          <w:szCs w:val="22"/>
        </w:rPr>
        <w:t>e</w:t>
      </w:r>
      <w:r>
        <w:rPr>
          <w:spacing w:val="-2"/>
          <w:w w:val="82"/>
          <w:sz w:val="22"/>
          <w:szCs w:val="22"/>
        </w:rPr>
        <w:t>l</w:t>
      </w:r>
      <w:r>
        <w:rPr>
          <w:w w:val="108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w w:val="91"/>
          <w:sz w:val="22"/>
          <w:szCs w:val="22"/>
        </w:rPr>
        <w:t>k</w:t>
      </w:r>
      <w:r>
        <w:rPr>
          <w:spacing w:val="-4"/>
          <w:w w:val="108"/>
          <w:sz w:val="22"/>
          <w:szCs w:val="22"/>
        </w:rPr>
        <w:t>a</w:t>
      </w:r>
      <w:r>
        <w:rPr>
          <w:w w:val="105"/>
          <w:sz w:val="22"/>
          <w:szCs w:val="22"/>
        </w:rPr>
        <w:t>n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ga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w w:val="97"/>
          <w:sz w:val="22"/>
          <w:szCs w:val="22"/>
        </w:rPr>
        <w:t>f</w:t>
      </w:r>
      <w:r>
        <w:rPr>
          <w:spacing w:val="-1"/>
          <w:w w:val="97"/>
          <w:sz w:val="22"/>
          <w:szCs w:val="22"/>
        </w:rPr>
        <w:t>u</w:t>
      </w:r>
      <w:r>
        <w:rPr>
          <w:w w:val="97"/>
          <w:sz w:val="22"/>
          <w:szCs w:val="22"/>
        </w:rPr>
        <w:t>ngsi</w:t>
      </w:r>
      <w:proofErr w:type="spellEnd"/>
      <w:r>
        <w:rPr>
          <w:spacing w:val="-2"/>
          <w:w w:val="97"/>
          <w:sz w:val="22"/>
          <w:szCs w:val="22"/>
        </w:rPr>
        <w:t xml:space="preserve"> </w:t>
      </w:r>
      <w:proofErr w:type="spellStart"/>
      <w:r>
        <w:rPr>
          <w:w w:val="105"/>
          <w:sz w:val="22"/>
          <w:szCs w:val="22"/>
        </w:rPr>
        <w:t>d</w:t>
      </w:r>
      <w:r>
        <w:rPr>
          <w:w w:val="108"/>
          <w:sz w:val="22"/>
          <w:szCs w:val="22"/>
        </w:rPr>
        <w:t>a</w:t>
      </w:r>
      <w:r>
        <w:rPr>
          <w:w w:val="104"/>
          <w:sz w:val="22"/>
          <w:szCs w:val="22"/>
        </w:rPr>
        <w:t>r</w:t>
      </w:r>
      <w:r>
        <w:rPr>
          <w:w w:val="82"/>
          <w:sz w:val="22"/>
          <w:szCs w:val="22"/>
        </w:rPr>
        <w:t>i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m</w:t>
      </w:r>
      <w:r>
        <w:rPr>
          <w:w w:val="108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w w:val="82"/>
          <w:sz w:val="22"/>
          <w:szCs w:val="22"/>
        </w:rPr>
        <w:t>i</w:t>
      </w:r>
      <w:r>
        <w:rPr>
          <w:w w:val="105"/>
          <w:sz w:val="22"/>
          <w:szCs w:val="22"/>
        </w:rPr>
        <w:t>n</w:t>
      </w:r>
      <w:r>
        <w:rPr>
          <w:w w:val="94"/>
          <w:sz w:val="22"/>
          <w:szCs w:val="22"/>
        </w:rPr>
        <w:t>g</w:t>
      </w:r>
      <w:r>
        <w:rPr>
          <w:spacing w:val="-4"/>
          <w:w w:val="92"/>
          <w:sz w:val="22"/>
          <w:szCs w:val="22"/>
        </w:rPr>
        <w:t>-</w:t>
      </w:r>
      <w:r>
        <w:rPr>
          <w:spacing w:val="3"/>
          <w:w w:val="103"/>
          <w:sz w:val="22"/>
          <w:szCs w:val="22"/>
        </w:rPr>
        <w:t>m</w:t>
      </w:r>
      <w:r>
        <w:rPr>
          <w:spacing w:val="-2"/>
          <w:w w:val="108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2"/>
          <w:w w:val="82"/>
          <w:sz w:val="22"/>
          <w:szCs w:val="22"/>
        </w:rPr>
        <w:t>i</w:t>
      </w:r>
      <w:r>
        <w:rPr>
          <w:w w:val="105"/>
          <w:sz w:val="22"/>
          <w:szCs w:val="22"/>
        </w:rPr>
        <w:t>n</w:t>
      </w:r>
      <w:r>
        <w:rPr>
          <w:w w:val="94"/>
          <w:sz w:val="22"/>
          <w:szCs w:val="22"/>
        </w:rPr>
        <w:t>g</w:t>
      </w:r>
      <w:r>
        <w:rPr>
          <w:spacing w:val="-8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m</w:t>
      </w:r>
      <w:r>
        <w:rPr>
          <w:w w:val="112"/>
          <w:sz w:val="22"/>
          <w:szCs w:val="22"/>
        </w:rPr>
        <w:t>e</w:t>
      </w:r>
      <w:r>
        <w:rPr>
          <w:spacing w:val="1"/>
          <w:w w:val="121"/>
          <w:sz w:val="22"/>
          <w:szCs w:val="22"/>
        </w:rPr>
        <w:t>t</w:t>
      </w:r>
      <w:r>
        <w:rPr>
          <w:spacing w:val="-3"/>
          <w:w w:val="105"/>
          <w:sz w:val="22"/>
          <w:szCs w:val="22"/>
        </w:rPr>
        <w:t>h</w:t>
      </w:r>
      <w:r>
        <w:rPr>
          <w:w w:val="105"/>
          <w:sz w:val="22"/>
          <w:szCs w:val="22"/>
        </w:rPr>
        <w:t>od</w:t>
      </w:r>
      <w:r>
        <w:rPr>
          <w:w w:val="97"/>
          <w:sz w:val="22"/>
          <w:szCs w:val="22"/>
        </w:rPr>
        <w:t>!</w:t>
      </w:r>
    </w:p>
    <w:p w14:paraId="7F6A86AD" w14:textId="77777777" w:rsidR="004A23D4" w:rsidRDefault="004A23D4">
      <w:pPr>
        <w:spacing w:line="200" w:lineRule="exact"/>
      </w:pPr>
    </w:p>
    <w:p w14:paraId="34BD8B51" w14:textId="77777777" w:rsidR="004A23D4" w:rsidRDefault="004A23D4">
      <w:pPr>
        <w:spacing w:line="200" w:lineRule="exact"/>
      </w:pPr>
    </w:p>
    <w:p w14:paraId="66966EA0" w14:textId="77777777" w:rsidR="004A23D4" w:rsidRDefault="004A23D4">
      <w:pPr>
        <w:spacing w:line="200" w:lineRule="exact"/>
      </w:pPr>
    </w:p>
    <w:p w14:paraId="341EE5EA" w14:textId="77777777" w:rsidR="004A23D4" w:rsidRDefault="004A23D4">
      <w:pPr>
        <w:spacing w:line="200" w:lineRule="exact"/>
      </w:pPr>
    </w:p>
    <w:p w14:paraId="20670A2A" w14:textId="77777777" w:rsidR="004A23D4" w:rsidRDefault="004A23D4">
      <w:pPr>
        <w:spacing w:line="200" w:lineRule="exact"/>
      </w:pPr>
    </w:p>
    <w:p w14:paraId="2BFDC407" w14:textId="77777777" w:rsidR="004A23D4" w:rsidRDefault="004A23D4">
      <w:pPr>
        <w:spacing w:line="200" w:lineRule="exact"/>
      </w:pPr>
    </w:p>
    <w:p w14:paraId="4156010E" w14:textId="77777777" w:rsidR="004A23D4" w:rsidRDefault="004A23D4">
      <w:pPr>
        <w:spacing w:line="200" w:lineRule="exact"/>
      </w:pPr>
    </w:p>
    <w:p w14:paraId="1B735EFD" w14:textId="77777777" w:rsidR="004A23D4" w:rsidRDefault="004A23D4">
      <w:pPr>
        <w:spacing w:line="200" w:lineRule="exact"/>
      </w:pPr>
    </w:p>
    <w:p w14:paraId="340FCEC7" w14:textId="77777777" w:rsidR="004A23D4" w:rsidRDefault="004A23D4">
      <w:pPr>
        <w:spacing w:before="17" w:line="260" w:lineRule="exact"/>
        <w:rPr>
          <w:sz w:val="26"/>
          <w:szCs w:val="26"/>
        </w:rPr>
      </w:pPr>
    </w:p>
    <w:p w14:paraId="5D7C6AFA" w14:textId="77777777" w:rsidR="004A23D4" w:rsidRDefault="00B36DCF">
      <w:pPr>
        <w:ind w:left="2656"/>
      </w:pPr>
      <w:r>
        <w:pict w14:anchorId="6833A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257.25pt">
            <v:imagedata r:id="rId5" o:title=""/>
          </v:shape>
        </w:pict>
      </w:r>
    </w:p>
    <w:p w14:paraId="0920EBFD" w14:textId="77777777" w:rsidR="004A23D4" w:rsidRDefault="004A23D4">
      <w:pPr>
        <w:spacing w:line="200" w:lineRule="exact"/>
      </w:pPr>
    </w:p>
    <w:p w14:paraId="4F0A035B" w14:textId="77777777" w:rsidR="004A23D4" w:rsidRDefault="004A23D4">
      <w:pPr>
        <w:spacing w:line="200" w:lineRule="exact"/>
      </w:pPr>
    </w:p>
    <w:p w14:paraId="4E2F879C" w14:textId="77777777" w:rsidR="004A23D4" w:rsidRDefault="004A23D4">
      <w:pPr>
        <w:spacing w:line="200" w:lineRule="exact"/>
      </w:pPr>
    </w:p>
    <w:p w14:paraId="10724570" w14:textId="77777777" w:rsidR="004A23D4" w:rsidRDefault="004A23D4">
      <w:pPr>
        <w:spacing w:line="200" w:lineRule="exact"/>
      </w:pPr>
    </w:p>
    <w:p w14:paraId="0ADEA465" w14:textId="77777777" w:rsidR="004A23D4" w:rsidRDefault="004A23D4">
      <w:pPr>
        <w:spacing w:line="200" w:lineRule="exact"/>
      </w:pPr>
    </w:p>
    <w:p w14:paraId="33BA1C83" w14:textId="77777777" w:rsidR="00B36DCF" w:rsidRDefault="00B36DCF">
      <w:pPr>
        <w:spacing w:line="200" w:lineRule="exact"/>
      </w:pPr>
    </w:p>
    <w:p w14:paraId="3BD64060" w14:textId="77777777" w:rsidR="004A23D4" w:rsidRDefault="004A23D4">
      <w:pPr>
        <w:spacing w:before="14" w:line="240" w:lineRule="exact"/>
        <w:rPr>
          <w:sz w:val="24"/>
          <w:szCs w:val="24"/>
        </w:rPr>
      </w:pPr>
    </w:p>
    <w:p w14:paraId="257081E3" w14:textId="05E49C0B" w:rsidR="004A23D4" w:rsidRDefault="000263EE">
      <w:pPr>
        <w:ind w:left="3788" w:right="3807"/>
        <w:jc w:val="center"/>
        <w:rPr>
          <w:rFonts w:ascii="Font Awesome 5 Free Solid" w:eastAsia="Font Awesome 5 Free Solid" w:hAnsi="Font Awesome 5 Free Solid" w:cs="Font Awesome 5 Free Solid"/>
          <w:w w:val="84"/>
          <w:sz w:val="22"/>
          <w:szCs w:val="22"/>
        </w:rPr>
      </w:pPr>
      <w:proofErr w:type="spellStart"/>
      <w:r>
        <w:rPr>
          <w:spacing w:val="2"/>
          <w:w w:val="81"/>
          <w:sz w:val="22"/>
          <w:szCs w:val="22"/>
        </w:rPr>
        <w:t>S</w:t>
      </w:r>
      <w:r>
        <w:rPr>
          <w:spacing w:val="-2"/>
          <w:w w:val="108"/>
          <w:sz w:val="22"/>
          <w:szCs w:val="22"/>
        </w:rPr>
        <w:t>e</w:t>
      </w:r>
      <w:r>
        <w:rPr>
          <w:spacing w:val="2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o</w:t>
      </w:r>
      <w:r>
        <w:rPr>
          <w:w w:val="103"/>
          <w:sz w:val="22"/>
          <w:szCs w:val="22"/>
        </w:rPr>
        <w:t>g</w:t>
      </w:r>
      <w:r>
        <w:rPr>
          <w:w w:val="116"/>
          <w:sz w:val="22"/>
          <w:szCs w:val="22"/>
        </w:rPr>
        <w:t>a</w:t>
      </w:r>
      <w:proofErr w:type="spellEnd"/>
      <w:r>
        <w:rPr>
          <w:spacing w:val="-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proofErr w:type="spellEnd"/>
      <w:r>
        <w:rPr>
          <w:spacing w:val="-6"/>
          <w:sz w:val="22"/>
          <w:szCs w:val="22"/>
        </w:rPr>
        <w:t xml:space="preserve"> </w:t>
      </w:r>
      <w:r>
        <w:rPr>
          <w:rFonts w:ascii="Font Awesome 5 Free Solid" w:eastAsia="Font Awesome 5 Free Solid" w:hAnsi="Font Awesome 5 Free Solid" w:cs="Font Awesome 5 Free Solid"/>
          <w:w w:val="84"/>
          <w:sz w:val="22"/>
          <w:szCs w:val="22"/>
        </w:rPr>
        <w:t></w:t>
      </w:r>
    </w:p>
    <w:p w14:paraId="2E430C4B" w14:textId="5D3B58DC" w:rsidR="00B36DCF" w:rsidRDefault="00B36DCF">
      <w:pPr>
        <w:ind w:left="3788" w:right="3807"/>
        <w:jc w:val="center"/>
        <w:rPr>
          <w:rFonts w:ascii="Font Awesome 5 Free Solid" w:eastAsia="Font Awesome 5 Free Solid" w:hAnsi="Font Awesome 5 Free Solid" w:cs="Font Awesome 5 Free Solid"/>
          <w:w w:val="84"/>
          <w:sz w:val="22"/>
          <w:szCs w:val="22"/>
        </w:rPr>
      </w:pPr>
    </w:p>
    <w:p w14:paraId="48CCD1EE" w14:textId="749E616A" w:rsidR="00B36DCF" w:rsidRDefault="00B36DCF">
      <w:pPr>
        <w:ind w:left="3788" w:right="3807"/>
        <w:jc w:val="center"/>
        <w:rPr>
          <w:rFonts w:ascii="Font Awesome 5 Free Solid" w:eastAsia="Font Awesome 5 Free Solid" w:hAnsi="Font Awesome 5 Free Solid" w:cs="Font Awesome 5 Free Solid"/>
          <w:w w:val="84"/>
          <w:sz w:val="22"/>
          <w:szCs w:val="22"/>
        </w:rPr>
      </w:pPr>
    </w:p>
    <w:p w14:paraId="7B0C040F" w14:textId="1704AAAA" w:rsidR="00B36DCF" w:rsidRDefault="00B36DCF">
      <w:pPr>
        <w:ind w:left="3788" w:right="3807"/>
        <w:jc w:val="center"/>
        <w:rPr>
          <w:rFonts w:ascii="Font Awesome 5 Free Solid" w:eastAsia="Font Awesome 5 Free Solid" w:hAnsi="Font Awesome 5 Free Solid" w:cs="Font Awesome 5 Free Solid"/>
          <w:w w:val="84"/>
          <w:sz w:val="22"/>
          <w:szCs w:val="22"/>
        </w:rPr>
      </w:pPr>
    </w:p>
    <w:p w14:paraId="2913EEF0" w14:textId="7CC222FC" w:rsidR="00B36DCF" w:rsidRDefault="00B36DCF">
      <w:pPr>
        <w:ind w:left="3788" w:right="3807"/>
        <w:jc w:val="center"/>
        <w:rPr>
          <w:rFonts w:ascii="Font Awesome 5 Free Solid" w:eastAsia="Font Awesome 5 Free Solid" w:hAnsi="Font Awesome 5 Free Solid" w:cs="Font Awesome 5 Free Solid"/>
          <w:w w:val="84"/>
          <w:sz w:val="22"/>
          <w:szCs w:val="22"/>
        </w:rPr>
      </w:pPr>
    </w:p>
    <w:p w14:paraId="3EC5076C" w14:textId="27BA870A" w:rsidR="00B36DCF" w:rsidRDefault="00B36DCF">
      <w:pPr>
        <w:ind w:left="3788" w:right="3807"/>
        <w:jc w:val="center"/>
        <w:rPr>
          <w:rFonts w:ascii="Font Awesome 5 Free Solid" w:eastAsia="Font Awesome 5 Free Solid" w:hAnsi="Font Awesome 5 Free Solid" w:cs="Font Awesome 5 Free Solid"/>
          <w:w w:val="84"/>
          <w:sz w:val="22"/>
          <w:szCs w:val="22"/>
        </w:rPr>
      </w:pPr>
    </w:p>
    <w:p w14:paraId="39DB4514" w14:textId="2BF5DDD1" w:rsidR="00B36DCF" w:rsidRDefault="00B36DCF">
      <w:pPr>
        <w:ind w:left="3788" w:right="3807"/>
        <w:jc w:val="center"/>
        <w:rPr>
          <w:rFonts w:ascii="Font Awesome 5 Free Solid" w:eastAsia="Font Awesome 5 Free Solid" w:hAnsi="Font Awesome 5 Free Solid" w:cs="Font Awesome 5 Free Solid"/>
          <w:w w:val="84"/>
          <w:sz w:val="22"/>
          <w:szCs w:val="22"/>
        </w:rPr>
      </w:pPr>
    </w:p>
    <w:p w14:paraId="6C3D84DF" w14:textId="77777777" w:rsidR="00B36DCF" w:rsidRDefault="00B36DCF">
      <w:pPr>
        <w:ind w:left="3788" w:right="3807"/>
        <w:jc w:val="center"/>
        <w:rPr>
          <w:rFonts w:ascii="Font Awesome 5 Free Solid" w:eastAsia="Font Awesome 5 Free Solid" w:hAnsi="Font Awesome 5 Free Solid" w:cs="Font Awesome 5 Free Solid"/>
          <w:w w:val="84"/>
          <w:sz w:val="22"/>
          <w:szCs w:val="22"/>
        </w:rPr>
      </w:pPr>
    </w:p>
    <w:p w14:paraId="1CD006B8" w14:textId="739E7FDB" w:rsidR="00B36DCF" w:rsidRDefault="00B36DCF">
      <w:pPr>
        <w:ind w:left="3788" w:right="3807"/>
        <w:jc w:val="center"/>
        <w:rPr>
          <w:rFonts w:ascii="Font Awesome 5 Free Solid" w:eastAsia="Font Awesome 5 Free Solid" w:hAnsi="Font Awesome 5 Free Solid" w:cs="Font Awesome 5 Free Solid"/>
          <w:w w:val="84"/>
          <w:sz w:val="22"/>
          <w:szCs w:val="22"/>
        </w:rPr>
      </w:pPr>
    </w:p>
    <w:p w14:paraId="229BEB8C" w14:textId="52A81E6B" w:rsidR="00B36DCF" w:rsidRDefault="00B36DCF">
      <w:pPr>
        <w:ind w:left="3788" w:right="3807"/>
        <w:jc w:val="center"/>
        <w:rPr>
          <w:rFonts w:ascii="Font Awesome 5 Free Solid" w:eastAsia="Font Awesome 5 Free Solid" w:hAnsi="Font Awesome 5 Free Solid" w:cs="Font Awesome 5 Free Solid"/>
          <w:w w:val="84"/>
          <w:sz w:val="22"/>
          <w:szCs w:val="22"/>
        </w:rPr>
      </w:pPr>
    </w:p>
    <w:p w14:paraId="16A3D06E" w14:textId="6052E14D" w:rsidR="00B36DCF" w:rsidRDefault="00B36DCF">
      <w:pPr>
        <w:ind w:left="3788" w:right="3807"/>
        <w:jc w:val="center"/>
        <w:rPr>
          <w:rFonts w:ascii="Font Awesome 5 Free Solid" w:eastAsia="Font Awesome 5 Free Solid" w:hAnsi="Font Awesome 5 Free Solid" w:cs="Font Awesome 5 Free Solid"/>
          <w:sz w:val="22"/>
          <w:szCs w:val="22"/>
        </w:rPr>
      </w:pPr>
    </w:p>
    <w:p w14:paraId="669A37D0" w14:textId="455C1588" w:rsidR="00B36DCF" w:rsidRPr="00B36DCF" w:rsidRDefault="00B36DCF" w:rsidP="00B36DCF">
      <w:pPr>
        <w:rPr>
          <w:rFonts w:ascii="Font Awesome 5 Free Solid" w:eastAsia="Font Awesome 5 Free Solid" w:hAnsi="Font Awesome 5 Free Solid" w:cs="Font Awesome 5 Free Solid"/>
          <w:sz w:val="22"/>
          <w:szCs w:val="22"/>
        </w:rPr>
      </w:pPr>
    </w:p>
    <w:p w14:paraId="78B2DC9E" w14:textId="00C68DEB" w:rsidR="00B36DCF" w:rsidRPr="00B36DCF" w:rsidRDefault="00B36DCF" w:rsidP="00B36DCF">
      <w:pPr>
        <w:rPr>
          <w:rFonts w:ascii="Font Awesome 5 Free Solid" w:eastAsia="Font Awesome 5 Free Solid" w:hAnsi="Font Awesome 5 Free Solid" w:cs="Font Awesome 5 Free Solid"/>
          <w:sz w:val="22"/>
          <w:szCs w:val="22"/>
        </w:rPr>
      </w:pPr>
    </w:p>
    <w:p w14:paraId="5C3F0EDE" w14:textId="7A2A31B7" w:rsidR="00B36DCF" w:rsidRPr="00B36DCF" w:rsidRDefault="00B36DCF" w:rsidP="00B36DCF">
      <w:pPr>
        <w:rPr>
          <w:rFonts w:ascii="Font Awesome 5 Free Solid" w:eastAsia="Font Awesome 5 Free Solid" w:hAnsi="Font Awesome 5 Free Solid" w:cs="Font Awesome 5 Free Solid"/>
          <w:sz w:val="22"/>
          <w:szCs w:val="22"/>
        </w:rPr>
      </w:pPr>
    </w:p>
    <w:p w14:paraId="3FC22155" w14:textId="15858A6E" w:rsidR="00B36DCF" w:rsidRPr="00B36DCF" w:rsidRDefault="00B36DCF" w:rsidP="00B36DCF">
      <w:pPr>
        <w:rPr>
          <w:rFonts w:ascii="Font Awesome 5 Free Solid" w:eastAsia="Font Awesome 5 Free Solid" w:hAnsi="Font Awesome 5 Free Solid" w:cs="Font Awesome 5 Free Solid"/>
          <w:sz w:val="22"/>
          <w:szCs w:val="22"/>
        </w:rPr>
      </w:pPr>
    </w:p>
    <w:p w14:paraId="3F1C5B8D" w14:textId="3DF115E7" w:rsidR="00B36DCF" w:rsidRPr="00B36DCF" w:rsidRDefault="00B36DCF" w:rsidP="00B36DCF">
      <w:pPr>
        <w:rPr>
          <w:rFonts w:ascii="Font Awesome 5 Free Solid" w:eastAsia="Font Awesome 5 Free Solid" w:hAnsi="Font Awesome 5 Free Solid" w:cs="Font Awesome 5 Free Solid"/>
          <w:sz w:val="22"/>
          <w:szCs w:val="22"/>
        </w:rPr>
      </w:pPr>
    </w:p>
    <w:p w14:paraId="64E2050D" w14:textId="4DE89E29" w:rsidR="00B36DCF" w:rsidRPr="00B36DCF" w:rsidRDefault="00B36DCF" w:rsidP="00B36DCF">
      <w:pPr>
        <w:rPr>
          <w:rFonts w:eastAsia="Font Awesome 5 Free Solid"/>
          <w:sz w:val="22"/>
          <w:szCs w:val="22"/>
        </w:rPr>
      </w:pPr>
    </w:p>
    <w:p w14:paraId="70086DF2" w14:textId="26E51574" w:rsidR="00B36DCF" w:rsidRDefault="00B36DCF" w:rsidP="00B36DCF">
      <w:pPr>
        <w:tabs>
          <w:tab w:val="left" w:pos="4035"/>
        </w:tabs>
        <w:rPr>
          <w:rFonts w:eastAsia="Font Awesome 5 Free Solid"/>
          <w:sz w:val="22"/>
          <w:szCs w:val="22"/>
        </w:rPr>
      </w:pPr>
      <w:r w:rsidRPr="00B36DCF">
        <w:rPr>
          <w:rFonts w:eastAsia="Font Awesome 5 Free Solid"/>
          <w:sz w:val="22"/>
          <w:szCs w:val="22"/>
        </w:rPr>
        <w:tab/>
        <w:t>Jawab</w:t>
      </w:r>
    </w:p>
    <w:p w14:paraId="3D74B98A" w14:textId="41FEB807" w:rsidR="00B36DCF" w:rsidRDefault="00B36DCF" w:rsidP="00B36DCF">
      <w:pPr>
        <w:tabs>
          <w:tab w:val="left" w:pos="4035"/>
        </w:tabs>
        <w:rPr>
          <w:rFonts w:eastAsia="Font Awesome 5 Free Solid"/>
          <w:sz w:val="22"/>
          <w:szCs w:val="22"/>
        </w:rPr>
      </w:pPr>
    </w:p>
    <w:p w14:paraId="63E6B6AA" w14:textId="4A961968" w:rsidR="00B36DCF" w:rsidRDefault="00B36DCF" w:rsidP="00B36DCF">
      <w:pPr>
        <w:pStyle w:val="ListParagraph"/>
        <w:numPr>
          <w:ilvl w:val="0"/>
          <w:numId w:val="2"/>
        </w:numPr>
        <w:tabs>
          <w:tab w:val="left" w:pos="4035"/>
        </w:tabs>
        <w:rPr>
          <w:rFonts w:eastAsia="Font Awesome 5 Free Solid"/>
          <w:sz w:val="22"/>
          <w:szCs w:val="22"/>
        </w:rPr>
      </w:pPr>
      <w:proofErr w:type="spellStart"/>
      <w:r>
        <w:rPr>
          <w:rFonts w:eastAsia="Font Awesome 5 Free Solid"/>
          <w:sz w:val="22"/>
          <w:szCs w:val="22"/>
        </w:rPr>
        <w:t>Fungsi</w:t>
      </w:r>
      <w:proofErr w:type="spellEnd"/>
      <w:r>
        <w:rPr>
          <w:rFonts w:eastAsia="Font Awesome 5 Free Solid"/>
          <w:sz w:val="22"/>
          <w:szCs w:val="22"/>
        </w:rPr>
        <w:t xml:space="preserve"> version control </w:t>
      </w:r>
      <w:proofErr w:type="spellStart"/>
      <w:r>
        <w:rPr>
          <w:rFonts w:eastAsia="Font Awesome 5 Free Solid"/>
          <w:sz w:val="22"/>
          <w:szCs w:val="22"/>
        </w:rPr>
        <w:t>adalah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menyimpan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rekaman</w:t>
      </w:r>
      <w:proofErr w:type="spellEnd"/>
      <w:r>
        <w:rPr>
          <w:rFonts w:eastAsia="Font Awesome 5 Free Solid"/>
          <w:sz w:val="22"/>
          <w:szCs w:val="22"/>
        </w:rPr>
        <w:t xml:space="preserve"> yang </w:t>
      </w:r>
      <w:proofErr w:type="spellStart"/>
      <w:r>
        <w:rPr>
          <w:rFonts w:eastAsia="Font Awesome 5 Free Solid"/>
          <w:sz w:val="22"/>
          <w:szCs w:val="22"/>
        </w:rPr>
        <w:t>terdiri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dari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perubahan</w:t>
      </w:r>
      <w:proofErr w:type="spellEnd"/>
      <w:r>
        <w:rPr>
          <w:rFonts w:eastAsia="Font Awesome 5 Free Solid"/>
          <w:sz w:val="22"/>
          <w:szCs w:val="22"/>
        </w:rPr>
        <w:t xml:space="preserve"> source code. Version control juga </w:t>
      </w:r>
      <w:proofErr w:type="spellStart"/>
      <w:r>
        <w:rPr>
          <w:rFonts w:eastAsia="Font Awesome 5 Free Solid"/>
          <w:sz w:val="22"/>
          <w:szCs w:val="22"/>
        </w:rPr>
        <w:t>memungkinkan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bekerja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kolaborasi</w:t>
      </w:r>
      <w:proofErr w:type="spellEnd"/>
      <w:r>
        <w:rPr>
          <w:rFonts w:eastAsia="Font Awesome 5 Free Solid"/>
          <w:sz w:val="22"/>
          <w:szCs w:val="22"/>
        </w:rPr>
        <w:t xml:space="preserve"> yang </w:t>
      </w:r>
      <w:proofErr w:type="spellStart"/>
      <w:r>
        <w:rPr>
          <w:rFonts w:eastAsia="Font Awesome 5 Free Solid"/>
          <w:sz w:val="22"/>
          <w:szCs w:val="22"/>
        </w:rPr>
        <w:t>lebih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baik</w:t>
      </w:r>
      <w:proofErr w:type="spellEnd"/>
      <w:r>
        <w:rPr>
          <w:rFonts w:eastAsia="Font Awesome 5 Free Solid"/>
          <w:sz w:val="22"/>
          <w:szCs w:val="22"/>
        </w:rPr>
        <w:t>.</w:t>
      </w:r>
    </w:p>
    <w:p w14:paraId="7B598E35" w14:textId="5E25DB88" w:rsidR="00B36DCF" w:rsidRDefault="00B36DCF" w:rsidP="00B36DCF">
      <w:pPr>
        <w:pStyle w:val="ListParagraph"/>
        <w:tabs>
          <w:tab w:val="left" w:pos="4035"/>
        </w:tabs>
        <w:rPr>
          <w:rFonts w:eastAsia="Font Awesome 5 Free Solid"/>
          <w:sz w:val="22"/>
          <w:szCs w:val="22"/>
        </w:rPr>
      </w:pPr>
      <w:r>
        <w:rPr>
          <w:rFonts w:eastAsia="Font Awesome 5 Free Solid"/>
          <w:sz w:val="22"/>
          <w:szCs w:val="22"/>
        </w:rPr>
        <w:t xml:space="preserve">Git </w:t>
      </w:r>
      <w:proofErr w:type="spellStart"/>
      <w:r>
        <w:rPr>
          <w:rFonts w:eastAsia="Font Awesome 5 Free Solid"/>
          <w:sz w:val="22"/>
          <w:szCs w:val="22"/>
        </w:rPr>
        <w:t>merupakan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alat</w:t>
      </w:r>
      <w:proofErr w:type="spellEnd"/>
      <w:r>
        <w:rPr>
          <w:rFonts w:eastAsia="Font Awesome 5 Free Solid"/>
          <w:sz w:val="22"/>
          <w:szCs w:val="22"/>
        </w:rPr>
        <w:t xml:space="preserve"> version control </w:t>
      </w:r>
      <w:proofErr w:type="spellStart"/>
      <w:r>
        <w:rPr>
          <w:rFonts w:eastAsia="Font Awesome 5 Free Solid"/>
          <w:sz w:val="22"/>
          <w:szCs w:val="22"/>
        </w:rPr>
        <w:t>sedangkan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github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merupakan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alat</w:t>
      </w:r>
      <w:proofErr w:type="spellEnd"/>
      <w:r>
        <w:rPr>
          <w:rFonts w:eastAsia="Font Awesome 5 Free Solid"/>
          <w:sz w:val="22"/>
          <w:szCs w:val="22"/>
        </w:rPr>
        <w:t xml:space="preserve"> version control </w:t>
      </w:r>
      <w:proofErr w:type="spellStart"/>
      <w:r>
        <w:rPr>
          <w:rFonts w:eastAsia="Font Awesome 5 Free Solid"/>
          <w:sz w:val="22"/>
          <w:szCs w:val="22"/>
        </w:rPr>
        <w:t>sekaligus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penyimpanan</w:t>
      </w:r>
      <w:proofErr w:type="spellEnd"/>
      <w:r>
        <w:rPr>
          <w:rFonts w:eastAsia="Font Awesome 5 Free Solid"/>
          <w:sz w:val="22"/>
          <w:szCs w:val="22"/>
        </w:rPr>
        <w:t xml:space="preserve"> cloud.</w:t>
      </w:r>
    </w:p>
    <w:p w14:paraId="6D63CC7E" w14:textId="28A8E0AE" w:rsidR="00B36DCF" w:rsidRDefault="00B36DCF" w:rsidP="00B36DCF">
      <w:pPr>
        <w:pStyle w:val="ListParagraph"/>
        <w:tabs>
          <w:tab w:val="left" w:pos="4035"/>
        </w:tabs>
        <w:rPr>
          <w:rFonts w:eastAsia="Font Awesome 5 Free Solid"/>
          <w:sz w:val="22"/>
          <w:szCs w:val="22"/>
        </w:rPr>
      </w:pPr>
    </w:p>
    <w:p w14:paraId="2AC41476" w14:textId="77657FB9" w:rsidR="00B36DCF" w:rsidRDefault="00B36DCF" w:rsidP="00B41233">
      <w:pPr>
        <w:pStyle w:val="ListParagraph"/>
        <w:numPr>
          <w:ilvl w:val="0"/>
          <w:numId w:val="2"/>
        </w:numPr>
        <w:tabs>
          <w:tab w:val="left" w:pos="4035"/>
        </w:tabs>
        <w:rPr>
          <w:rFonts w:eastAsia="Font Awesome 5 Free Solid"/>
          <w:sz w:val="22"/>
          <w:szCs w:val="22"/>
        </w:rPr>
      </w:pPr>
      <w:r>
        <w:rPr>
          <w:rFonts w:eastAsia="Font Awesome 5 Free Solid"/>
          <w:sz w:val="22"/>
          <w:szCs w:val="22"/>
        </w:rPr>
        <w:t xml:space="preserve">Data class </w:t>
      </w:r>
      <w:proofErr w:type="spellStart"/>
      <w:r w:rsidR="00B41233">
        <w:rPr>
          <w:rFonts w:eastAsia="Font Awesome 5 Free Solid"/>
          <w:sz w:val="22"/>
          <w:szCs w:val="22"/>
        </w:rPr>
        <w:t>berfungsi</w:t>
      </w:r>
      <w:proofErr w:type="spellEnd"/>
      <w:r w:rsid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="00B41233">
        <w:rPr>
          <w:rFonts w:eastAsia="Font Awesome 5 Free Solid"/>
          <w:sz w:val="22"/>
          <w:szCs w:val="22"/>
        </w:rPr>
        <w:t>untuk</w:t>
      </w:r>
      <w:proofErr w:type="spellEnd"/>
      <w:r w:rsid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="00B41233">
        <w:rPr>
          <w:rFonts w:eastAsia="Font Awesome 5 Free Solid"/>
          <w:sz w:val="22"/>
          <w:szCs w:val="22"/>
        </w:rPr>
        <w:t>mengembangkan</w:t>
      </w:r>
      <w:proofErr w:type="spellEnd"/>
      <w:r w:rsid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="00B41233">
        <w:rPr>
          <w:rFonts w:eastAsia="Font Awesome 5 Free Solid"/>
          <w:sz w:val="22"/>
          <w:szCs w:val="22"/>
        </w:rPr>
        <w:t>aplikasi</w:t>
      </w:r>
      <w:proofErr w:type="spellEnd"/>
      <w:r w:rsid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="00B41233">
        <w:rPr>
          <w:rFonts w:eastAsia="Font Awesome 5 Free Solid"/>
          <w:sz w:val="22"/>
          <w:szCs w:val="22"/>
        </w:rPr>
        <w:t>anroid</w:t>
      </w:r>
      <w:proofErr w:type="spellEnd"/>
      <w:r w:rsid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="00B41233">
        <w:rPr>
          <w:rFonts w:eastAsia="Font Awesome 5 Free Solid"/>
          <w:sz w:val="22"/>
          <w:szCs w:val="22"/>
        </w:rPr>
        <w:t>menjadi</w:t>
      </w:r>
      <w:proofErr w:type="spellEnd"/>
      <w:r w:rsid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="00B41233">
        <w:rPr>
          <w:rFonts w:eastAsia="Font Awesome 5 Free Solid"/>
          <w:sz w:val="22"/>
          <w:szCs w:val="22"/>
        </w:rPr>
        <w:t>lebih</w:t>
      </w:r>
      <w:proofErr w:type="spellEnd"/>
      <w:r w:rsid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="00B41233">
        <w:rPr>
          <w:rFonts w:eastAsia="Font Awesome 5 Free Solid"/>
          <w:sz w:val="22"/>
          <w:szCs w:val="22"/>
        </w:rPr>
        <w:t>cepat</w:t>
      </w:r>
      <w:proofErr w:type="spellEnd"/>
      <w:r w:rsid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="00B41233">
        <w:rPr>
          <w:rFonts w:eastAsia="Font Awesome 5 Free Solid"/>
          <w:sz w:val="22"/>
          <w:szCs w:val="22"/>
        </w:rPr>
        <w:t>karna</w:t>
      </w:r>
      <w:proofErr w:type="spellEnd"/>
      <w:r w:rsid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="00B41233">
        <w:rPr>
          <w:rFonts w:eastAsia="Font Awesome 5 Free Solid"/>
          <w:sz w:val="22"/>
          <w:szCs w:val="22"/>
        </w:rPr>
        <w:t>penggunaannya</w:t>
      </w:r>
      <w:proofErr w:type="spellEnd"/>
      <w:r w:rsid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="00B41233">
        <w:rPr>
          <w:rFonts w:eastAsia="Font Awesome 5 Free Solid"/>
          <w:sz w:val="22"/>
          <w:szCs w:val="22"/>
        </w:rPr>
        <w:t>lebih</w:t>
      </w:r>
      <w:proofErr w:type="spellEnd"/>
      <w:r w:rsid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="00B41233">
        <w:rPr>
          <w:rFonts w:eastAsia="Font Awesome 5 Free Solid"/>
          <w:sz w:val="22"/>
          <w:szCs w:val="22"/>
        </w:rPr>
        <w:t>praktis</w:t>
      </w:r>
      <w:proofErr w:type="spellEnd"/>
    </w:p>
    <w:p w14:paraId="0BE1DAB1" w14:textId="42468676" w:rsidR="00B41233" w:rsidRDefault="00B41233" w:rsidP="00B41233">
      <w:pPr>
        <w:pStyle w:val="ListParagraph"/>
        <w:tabs>
          <w:tab w:val="left" w:pos="4035"/>
        </w:tabs>
        <w:rPr>
          <w:rFonts w:eastAsia="Font Awesome 5 Free Solid"/>
          <w:sz w:val="22"/>
          <w:szCs w:val="22"/>
        </w:rPr>
      </w:pPr>
      <w:proofErr w:type="spellStart"/>
      <w:proofErr w:type="gramStart"/>
      <w:r>
        <w:rPr>
          <w:rFonts w:eastAsia="Font Awesome 5 Free Solid"/>
          <w:sz w:val="22"/>
          <w:szCs w:val="22"/>
        </w:rPr>
        <w:t>Contoh</w:t>
      </w:r>
      <w:proofErr w:type="spellEnd"/>
      <w:r>
        <w:rPr>
          <w:rFonts w:eastAsia="Font Awesome 5 Free Solid"/>
          <w:sz w:val="22"/>
          <w:szCs w:val="22"/>
        </w:rPr>
        <w:t xml:space="preserve"> :</w:t>
      </w:r>
      <w:proofErr w:type="gramEnd"/>
    </w:p>
    <w:p w14:paraId="26A14339" w14:textId="4D0F4A47" w:rsidR="00B41233" w:rsidRDefault="00B41233" w:rsidP="00B41233">
      <w:pPr>
        <w:pStyle w:val="ListParagraph"/>
        <w:tabs>
          <w:tab w:val="left" w:pos="4035"/>
        </w:tabs>
        <w:rPr>
          <w:rFonts w:eastAsia="Font Awesome 5 Free Solid"/>
          <w:sz w:val="22"/>
          <w:szCs w:val="22"/>
        </w:rPr>
      </w:pPr>
      <w:proofErr w:type="spellStart"/>
      <w:r>
        <w:rPr>
          <w:rFonts w:eastAsia="Font Awesome 5 Free Solid"/>
          <w:sz w:val="22"/>
          <w:szCs w:val="22"/>
        </w:rPr>
        <w:t>Membuat</w:t>
      </w:r>
      <w:proofErr w:type="spellEnd"/>
      <w:r>
        <w:rPr>
          <w:rFonts w:eastAsia="Font Awesome 5 Free Solid"/>
          <w:sz w:val="22"/>
          <w:szCs w:val="22"/>
        </w:rPr>
        <w:t xml:space="preserve"> class </w:t>
      </w:r>
      <w:proofErr w:type="spellStart"/>
      <w:r>
        <w:rPr>
          <w:rFonts w:eastAsia="Font Awesome 5 Free Solid"/>
          <w:sz w:val="22"/>
          <w:szCs w:val="22"/>
        </w:rPr>
        <w:t>sederhana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buku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</w:p>
    <w:p w14:paraId="022E38D2" w14:textId="77777777" w:rsidR="00B41233" w:rsidRPr="00B41233" w:rsidRDefault="00B41233" w:rsidP="00B41233">
      <w:pPr>
        <w:pStyle w:val="ListParagraph"/>
        <w:tabs>
          <w:tab w:val="left" w:pos="4035"/>
        </w:tabs>
        <w:rPr>
          <w:rFonts w:eastAsia="Font Awesome 5 Free Solid"/>
          <w:sz w:val="22"/>
          <w:szCs w:val="22"/>
        </w:rPr>
      </w:pPr>
    </w:p>
    <w:p w14:paraId="50417C80" w14:textId="644E8D48" w:rsidR="00B41233" w:rsidRPr="00B41233" w:rsidRDefault="00B41233" w:rsidP="00B41233">
      <w:pPr>
        <w:tabs>
          <w:tab w:val="left" w:pos="3990"/>
        </w:tabs>
        <w:rPr>
          <w:rFonts w:eastAsia="Font Awesome 5 Free Solid"/>
          <w:sz w:val="22"/>
          <w:szCs w:val="22"/>
        </w:rPr>
      </w:pPr>
      <w:r>
        <w:rPr>
          <w:rFonts w:eastAsia="Font Awesome 5 Free Solid"/>
          <w:sz w:val="22"/>
          <w:szCs w:val="22"/>
        </w:rPr>
        <w:t xml:space="preserve">             </w:t>
      </w:r>
      <w:r w:rsidRPr="00B41233">
        <w:rPr>
          <w:rFonts w:eastAsia="Font Awesome 5 Free Solid"/>
          <w:sz w:val="22"/>
          <w:szCs w:val="22"/>
        </w:rPr>
        <w:t xml:space="preserve">class </w:t>
      </w:r>
      <w:proofErr w:type="spellStart"/>
      <w:proofErr w:type="gramStart"/>
      <w:r w:rsidRPr="00B41233">
        <w:rPr>
          <w:rFonts w:eastAsia="Font Awesome 5 Free Solid"/>
          <w:sz w:val="22"/>
          <w:szCs w:val="22"/>
        </w:rPr>
        <w:t>Buku</w:t>
      </w:r>
      <w:proofErr w:type="spellEnd"/>
      <w:r w:rsidRPr="00B41233">
        <w:rPr>
          <w:rFonts w:eastAsia="Font Awesome 5 Free Solid"/>
          <w:sz w:val="22"/>
          <w:szCs w:val="22"/>
        </w:rPr>
        <w:t>(</w:t>
      </w:r>
      <w:proofErr w:type="gramEnd"/>
      <w:r w:rsidRPr="00B41233">
        <w:rPr>
          <w:rFonts w:eastAsia="Font Awesome 5 Free Solid"/>
          <w:sz w:val="22"/>
          <w:szCs w:val="22"/>
        </w:rPr>
        <w:t>_</w:t>
      </w:r>
      <w:proofErr w:type="spellStart"/>
      <w:r w:rsidRPr="00B41233">
        <w:rPr>
          <w:rFonts w:eastAsia="Font Awesome 5 Free Solid"/>
          <w:sz w:val="22"/>
          <w:szCs w:val="22"/>
        </w:rPr>
        <w:t>nama</w:t>
      </w:r>
      <w:proofErr w:type="spellEnd"/>
      <w:r w:rsidRPr="00B41233">
        <w:rPr>
          <w:rFonts w:eastAsia="Font Awesome 5 Free Solid"/>
          <w:sz w:val="22"/>
          <w:szCs w:val="22"/>
        </w:rPr>
        <w:t>: String, _</w:t>
      </w:r>
      <w:proofErr w:type="spellStart"/>
      <w:r w:rsidRPr="00B41233">
        <w:rPr>
          <w:rFonts w:eastAsia="Font Awesome 5 Free Solid"/>
          <w:sz w:val="22"/>
          <w:szCs w:val="22"/>
        </w:rPr>
        <w:t>tanggalTerbit</w:t>
      </w:r>
      <w:proofErr w:type="spellEnd"/>
      <w:r w:rsidRPr="00B41233">
        <w:rPr>
          <w:rFonts w:eastAsia="Font Awesome 5 Free Solid"/>
          <w:sz w:val="22"/>
          <w:szCs w:val="22"/>
        </w:rPr>
        <w:t>: String, _genre: String){</w:t>
      </w:r>
    </w:p>
    <w:p w14:paraId="7B5229C4" w14:textId="2E292487" w:rsidR="00B41233" w:rsidRPr="00B41233" w:rsidRDefault="00B41233" w:rsidP="00B41233">
      <w:pPr>
        <w:tabs>
          <w:tab w:val="left" w:pos="3990"/>
        </w:tabs>
        <w:rPr>
          <w:rFonts w:eastAsia="Font Awesome 5 Free Solid"/>
          <w:sz w:val="22"/>
          <w:szCs w:val="22"/>
        </w:rPr>
      </w:pPr>
      <w:r w:rsidRPr="00B41233">
        <w:rPr>
          <w:rFonts w:eastAsia="Font Awesome 5 Free Solid"/>
          <w:sz w:val="22"/>
          <w:szCs w:val="22"/>
        </w:rPr>
        <w:t xml:space="preserve"> </w:t>
      </w:r>
      <w:r>
        <w:rPr>
          <w:rFonts w:eastAsia="Font Awesome 5 Free Solid"/>
          <w:sz w:val="22"/>
          <w:szCs w:val="22"/>
        </w:rPr>
        <w:t xml:space="preserve">                  </w:t>
      </w:r>
      <w:r w:rsidRPr="00B41233">
        <w:rPr>
          <w:rFonts w:eastAsia="Font Awesome 5 Free Solid"/>
          <w:sz w:val="22"/>
          <w:szCs w:val="22"/>
        </w:rPr>
        <w:t xml:space="preserve">  </w:t>
      </w:r>
      <w:proofErr w:type="spellStart"/>
      <w:r w:rsidRPr="00B41233">
        <w:rPr>
          <w:rFonts w:eastAsia="Font Awesome 5 Free Solid"/>
          <w:sz w:val="22"/>
          <w:szCs w:val="22"/>
        </w:rPr>
        <w:t>val</w:t>
      </w:r>
      <w:proofErr w:type="spellEnd"/>
      <w:r w:rsidRP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Pr="00B41233">
        <w:rPr>
          <w:rFonts w:eastAsia="Font Awesome 5 Free Solid"/>
          <w:sz w:val="22"/>
          <w:szCs w:val="22"/>
        </w:rPr>
        <w:t>nama</w:t>
      </w:r>
      <w:proofErr w:type="spellEnd"/>
      <w:r w:rsidRPr="00B41233">
        <w:rPr>
          <w:rFonts w:eastAsia="Font Awesome 5 Free Solid"/>
          <w:sz w:val="22"/>
          <w:szCs w:val="22"/>
        </w:rPr>
        <w:t xml:space="preserve"> = _</w:t>
      </w:r>
      <w:proofErr w:type="spellStart"/>
      <w:r w:rsidRPr="00B41233">
        <w:rPr>
          <w:rFonts w:eastAsia="Font Awesome 5 Free Solid"/>
          <w:sz w:val="22"/>
          <w:szCs w:val="22"/>
        </w:rPr>
        <w:t>nama</w:t>
      </w:r>
      <w:proofErr w:type="spellEnd"/>
    </w:p>
    <w:p w14:paraId="1A193A4B" w14:textId="6832B976" w:rsidR="00B41233" w:rsidRPr="00B41233" w:rsidRDefault="00B41233" w:rsidP="00B41233">
      <w:pPr>
        <w:tabs>
          <w:tab w:val="left" w:pos="3990"/>
        </w:tabs>
        <w:rPr>
          <w:rFonts w:eastAsia="Font Awesome 5 Free Solid"/>
          <w:sz w:val="22"/>
          <w:szCs w:val="22"/>
        </w:rPr>
      </w:pPr>
      <w:r w:rsidRPr="00B41233">
        <w:rPr>
          <w:rFonts w:eastAsia="Font Awesome 5 Free Solid"/>
          <w:sz w:val="22"/>
          <w:szCs w:val="22"/>
        </w:rPr>
        <w:t xml:space="preserve">   </w:t>
      </w:r>
      <w:r>
        <w:rPr>
          <w:rFonts w:eastAsia="Font Awesome 5 Free Solid"/>
          <w:sz w:val="22"/>
          <w:szCs w:val="22"/>
        </w:rPr>
        <w:t xml:space="preserve">                 </w:t>
      </w:r>
      <w:r w:rsidRP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Pr="00B41233">
        <w:rPr>
          <w:rFonts w:eastAsia="Font Awesome 5 Free Solid"/>
          <w:sz w:val="22"/>
          <w:szCs w:val="22"/>
        </w:rPr>
        <w:t>val</w:t>
      </w:r>
      <w:proofErr w:type="spellEnd"/>
      <w:r w:rsidRP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Pr="00B41233">
        <w:rPr>
          <w:rFonts w:eastAsia="Font Awesome 5 Free Solid"/>
          <w:sz w:val="22"/>
          <w:szCs w:val="22"/>
        </w:rPr>
        <w:t>tanggalTerbit</w:t>
      </w:r>
      <w:proofErr w:type="spellEnd"/>
      <w:r w:rsidRPr="00B41233">
        <w:rPr>
          <w:rFonts w:eastAsia="Font Awesome 5 Free Solid"/>
          <w:sz w:val="22"/>
          <w:szCs w:val="22"/>
        </w:rPr>
        <w:t xml:space="preserve"> = _</w:t>
      </w:r>
      <w:proofErr w:type="spellStart"/>
      <w:r w:rsidRPr="00B41233">
        <w:rPr>
          <w:rFonts w:eastAsia="Font Awesome 5 Free Solid"/>
          <w:sz w:val="22"/>
          <w:szCs w:val="22"/>
        </w:rPr>
        <w:t>tanggalTerbit</w:t>
      </w:r>
      <w:proofErr w:type="spellEnd"/>
    </w:p>
    <w:p w14:paraId="54DE0CE9" w14:textId="0A27A672" w:rsidR="00B41233" w:rsidRPr="00B41233" w:rsidRDefault="00B41233" w:rsidP="00B41233">
      <w:pPr>
        <w:tabs>
          <w:tab w:val="left" w:pos="3990"/>
        </w:tabs>
        <w:rPr>
          <w:rFonts w:eastAsia="Font Awesome 5 Free Solid"/>
          <w:sz w:val="22"/>
          <w:szCs w:val="22"/>
        </w:rPr>
      </w:pPr>
      <w:r w:rsidRPr="00B41233">
        <w:rPr>
          <w:rFonts w:eastAsia="Font Awesome 5 Free Solid"/>
          <w:sz w:val="22"/>
          <w:szCs w:val="22"/>
        </w:rPr>
        <w:t xml:space="preserve"> </w:t>
      </w:r>
      <w:r>
        <w:rPr>
          <w:rFonts w:eastAsia="Font Awesome 5 Free Solid"/>
          <w:sz w:val="22"/>
          <w:szCs w:val="22"/>
        </w:rPr>
        <w:t xml:space="preserve">                 </w:t>
      </w:r>
      <w:r w:rsidRPr="00B41233">
        <w:rPr>
          <w:rFonts w:eastAsia="Font Awesome 5 Free Solid"/>
          <w:sz w:val="22"/>
          <w:szCs w:val="22"/>
        </w:rPr>
        <w:t xml:space="preserve">   </w:t>
      </w:r>
      <w:proofErr w:type="spellStart"/>
      <w:r w:rsidRPr="00B41233">
        <w:rPr>
          <w:rFonts w:eastAsia="Font Awesome 5 Free Solid"/>
          <w:sz w:val="22"/>
          <w:szCs w:val="22"/>
        </w:rPr>
        <w:t>val</w:t>
      </w:r>
      <w:proofErr w:type="spellEnd"/>
      <w:r w:rsidRPr="00B41233">
        <w:rPr>
          <w:rFonts w:eastAsia="Font Awesome 5 Free Solid"/>
          <w:sz w:val="22"/>
          <w:szCs w:val="22"/>
        </w:rPr>
        <w:t xml:space="preserve"> genre = _genre</w:t>
      </w:r>
    </w:p>
    <w:p w14:paraId="44BB3D27" w14:textId="594ECBBF" w:rsidR="00B36DCF" w:rsidRDefault="00B41233" w:rsidP="00B41233">
      <w:pPr>
        <w:tabs>
          <w:tab w:val="left" w:pos="3990"/>
        </w:tabs>
        <w:rPr>
          <w:rFonts w:eastAsia="Font Awesome 5 Free Solid"/>
          <w:sz w:val="22"/>
          <w:szCs w:val="22"/>
        </w:rPr>
      </w:pPr>
      <w:r>
        <w:rPr>
          <w:rFonts w:eastAsia="Font Awesome 5 Free Solid"/>
          <w:sz w:val="22"/>
          <w:szCs w:val="22"/>
        </w:rPr>
        <w:t xml:space="preserve">              </w:t>
      </w:r>
      <w:r w:rsidRPr="00B41233">
        <w:rPr>
          <w:rFonts w:eastAsia="Font Awesome 5 Free Solid"/>
          <w:sz w:val="22"/>
          <w:szCs w:val="22"/>
        </w:rPr>
        <w:t>}</w:t>
      </w:r>
    </w:p>
    <w:p w14:paraId="3EEB47BC" w14:textId="632BDFF8" w:rsidR="00B41233" w:rsidRDefault="00B41233" w:rsidP="00B41233">
      <w:pPr>
        <w:tabs>
          <w:tab w:val="left" w:pos="3990"/>
        </w:tabs>
        <w:rPr>
          <w:rFonts w:eastAsia="Font Awesome 5 Free Solid"/>
          <w:sz w:val="22"/>
          <w:szCs w:val="22"/>
        </w:rPr>
      </w:pPr>
    </w:p>
    <w:p w14:paraId="253C23C8" w14:textId="361274BD" w:rsidR="00B41233" w:rsidRDefault="00B41233" w:rsidP="00B41233">
      <w:pPr>
        <w:tabs>
          <w:tab w:val="left" w:pos="3990"/>
        </w:tabs>
        <w:rPr>
          <w:rFonts w:eastAsia="Font Awesome 5 Free Solid"/>
          <w:sz w:val="22"/>
          <w:szCs w:val="22"/>
        </w:rPr>
      </w:pPr>
      <w:r>
        <w:rPr>
          <w:rFonts w:eastAsia="Font Awesome 5 Free Solid"/>
          <w:sz w:val="22"/>
          <w:szCs w:val="22"/>
        </w:rPr>
        <w:t xml:space="preserve">              </w:t>
      </w:r>
      <w:proofErr w:type="spellStart"/>
      <w:r>
        <w:rPr>
          <w:rFonts w:eastAsia="Font Awesome 5 Free Solid"/>
          <w:sz w:val="22"/>
          <w:szCs w:val="22"/>
        </w:rPr>
        <w:t>Membuat</w:t>
      </w:r>
      <w:proofErr w:type="spellEnd"/>
      <w:r>
        <w:rPr>
          <w:rFonts w:eastAsia="Font Awesome 5 Free Solid"/>
          <w:sz w:val="22"/>
          <w:szCs w:val="22"/>
        </w:rPr>
        <w:t xml:space="preserve"> data class </w:t>
      </w:r>
      <w:proofErr w:type="spellStart"/>
      <w:r>
        <w:rPr>
          <w:rFonts w:eastAsia="Font Awesome 5 Free Solid"/>
          <w:sz w:val="22"/>
          <w:szCs w:val="22"/>
        </w:rPr>
        <w:t>buku</w:t>
      </w:r>
      <w:proofErr w:type="spellEnd"/>
    </w:p>
    <w:p w14:paraId="7D155A03" w14:textId="77777777" w:rsidR="00B41233" w:rsidRDefault="00B41233" w:rsidP="00B41233">
      <w:pPr>
        <w:tabs>
          <w:tab w:val="left" w:pos="3990"/>
        </w:tabs>
        <w:rPr>
          <w:rFonts w:eastAsia="Font Awesome 5 Free Solid"/>
          <w:sz w:val="22"/>
          <w:szCs w:val="22"/>
        </w:rPr>
      </w:pPr>
    </w:p>
    <w:p w14:paraId="47D42267" w14:textId="372B1FC0" w:rsidR="00B41233" w:rsidRDefault="00B41233" w:rsidP="00B41233">
      <w:pPr>
        <w:tabs>
          <w:tab w:val="left" w:pos="3990"/>
        </w:tabs>
        <w:rPr>
          <w:rFonts w:eastAsia="Font Awesome 5 Free Solid"/>
          <w:sz w:val="22"/>
          <w:szCs w:val="22"/>
        </w:rPr>
      </w:pPr>
      <w:r>
        <w:rPr>
          <w:rFonts w:eastAsia="Font Awesome 5 Free Solid"/>
          <w:sz w:val="22"/>
          <w:szCs w:val="22"/>
        </w:rPr>
        <w:t xml:space="preserve">               </w:t>
      </w:r>
      <w:r w:rsidRPr="00B41233">
        <w:rPr>
          <w:rFonts w:eastAsia="Font Awesome 5 Free Solid"/>
          <w:sz w:val="22"/>
          <w:szCs w:val="22"/>
        </w:rPr>
        <w:t xml:space="preserve">data class </w:t>
      </w:r>
      <w:proofErr w:type="spellStart"/>
      <w:proofErr w:type="gramStart"/>
      <w:r w:rsidRPr="00B41233">
        <w:rPr>
          <w:rFonts w:eastAsia="Font Awesome 5 Free Solid"/>
          <w:sz w:val="22"/>
          <w:szCs w:val="22"/>
        </w:rPr>
        <w:t>Buku</w:t>
      </w:r>
      <w:proofErr w:type="spellEnd"/>
      <w:r w:rsidRPr="00B41233">
        <w:rPr>
          <w:rFonts w:eastAsia="Font Awesome 5 Free Solid"/>
          <w:sz w:val="22"/>
          <w:szCs w:val="22"/>
        </w:rPr>
        <w:t>(</w:t>
      </w:r>
      <w:proofErr w:type="spellStart"/>
      <w:proofErr w:type="gramEnd"/>
      <w:r w:rsidRPr="00B41233">
        <w:rPr>
          <w:rFonts w:eastAsia="Font Awesome 5 Free Solid"/>
          <w:sz w:val="22"/>
          <w:szCs w:val="22"/>
        </w:rPr>
        <w:t>val</w:t>
      </w:r>
      <w:proofErr w:type="spellEnd"/>
      <w:r w:rsidRP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Pr="00B41233">
        <w:rPr>
          <w:rFonts w:eastAsia="Font Awesome 5 Free Solid"/>
          <w:sz w:val="22"/>
          <w:szCs w:val="22"/>
        </w:rPr>
        <w:t>nama</w:t>
      </w:r>
      <w:proofErr w:type="spellEnd"/>
      <w:r w:rsidRPr="00B41233">
        <w:rPr>
          <w:rFonts w:eastAsia="Font Awesome 5 Free Solid"/>
          <w:sz w:val="22"/>
          <w:szCs w:val="22"/>
        </w:rPr>
        <w:t xml:space="preserve">: String, </w:t>
      </w:r>
      <w:proofErr w:type="spellStart"/>
      <w:r w:rsidRPr="00B41233">
        <w:rPr>
          <w:rFonts w:eastAsia="Font Awesome 5 Free Solid"/>
          <w:sz w:val="22"/>
          <w:szCs w:val="22"/>
        </w:rPr>
        <w:t>val</w:t>
      </w:r>
      <w:proofErr w:type="spellEnd"/>
      <w:r w:rsidRPr="00B41233">
        <w:rPr>
          <w:rFonts w:eastAsia="Font Awesome 5 Free Solid"/>
          <w:sz w:val="22"/>
          <w:szCs w:val="22"/>
        </w:rPr>
        <w:t xml:space="preserve"> </w:t>
      </w:r>
      <w:proofErr w:type="spellStart"/>
      <w:r w:rsidRPr="00B41233">
        <w:rPr>
          <w:rFonts w:eastAsia="Font Awesome 5 Free Solid"/>
          <w:sz w:val="22"/>
          <w:szCs w:val="22"/>
        </w:rPr>
        <w:t>tanggalTerbit</w:t>
      </w:r>
      <w:proofErr w:type="spellEnd"/>
      <w:r w:rsidRPr="00B41233">
        <w:rPr>
          <w:rFonts w:eastAsia="Font Awesome 5 Free Solid"/>
          <w:sz w:val="22"/>
          <w:szCs w:val="22"/>
        </w:rPr>
        <w:t xml:space="preserve">: String, </w:t>
      </w:r>
      <w:proofErr w:type="spellStart"/>
      <w:r w:rsidRPr="00B41233">
        <w:rPr>
          <w:rFonts w:eastAsia="Font Awesome 5 Free Solid"/>
          <w:sz w:val="22"/>
          <w:szCs w:val="22"/>
        </w:rPr>
        <w:t>val</w:t>
      </w:r>
      <w:proofErr w:type="spellEnd"/>
      <w:r w:rsidRPr="00B41233">
        <w:rPr>
          <w:rFonts w:eastAsia="Font Awesome 5 Free Solid"/>
          <w:sz w:val="22"/>
          <w:szCs w:val="22"/>
        </w:rPr>
        <w:t xml:space="preserve"> genre: String)</w:t>
      </w:r>
    </w:p>
    <w:p w14:paraId="0C6DC991" w14:textId="6ADA77B8" w:rsidR="00B41233" w:rsidRDefault="00B41233" w:rsidP="00B41233">
      <w:pPr>
        <w:tabs>
          <w:tab w:val="left" w:pos="3990"/>
        </w:tabs>
        <w:rPr>
          <w:rFonts w:eastAsia="Font Awesome 5 Free Solid"/>
          <w:sz w:val="22"/>
          <w:szCs w:val="22"/>
        </w:rPr>
      </w:pPr>
    </w:p>
    <w:p w14:paraId="5A2FC8F3" w14:textId="7400C295" w:rsidR="00B41233" w:rsidRPr="00B41233" w:rsidRDefault="000263EE" w:rsidP="00B41233">
      <w:pPr>
        <w:pStyle w:val="ListParagraph"/>
        <w:numPr>
          <w:ilvl w:val="0"/>
          <w:numId w:val="2"/>
        </w:numPr>
        <w:tabs>
          <w:tab w:val="left" w:pos="3990"/>
        </w:tabs>
        <w:rPr>
          <w:rFonts w:eastAsia="Font Awesome 5 Free Solid"/>
          <w:sz w:val="22"/>
          <w:szCs w:val="22"/>
        </w:rPr>
      </w:pPr>
      <w:proofErr w:type="spellStart"/>
      <w:r>
        <w:rPr>
          <w:rFonts w:eastAsia="Font Awesome 5 Free Solid"/>
          <w:sz w:val="22"/>
          <w:szCs w:val="22"/>
        </w:rPr>
        <w:t>Untuk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memberikan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>
        <w:rPr>
          <w:rFonts w:eastAsia="Font Awesome 5 Free Solid"/>
          <w:sz w:val="22"/>
          <w:szCs w:val="22"/>
        </w:rPr>
        <w:t>koneksi</w:t>
      </w:r>
      <w:proofErr w:type="spellEnd"/>
      <w:r>
        <w:rPr>
          <w:rFonts w:eastAsia="Font Awesome 5 Free Solid"/>
          <w:sz w:val="22"/>
          <w:szCs w:val="22"/>
        </w:rPr>
        <w:t xml:space="preserve"> constraint</w:t>
      </w:r>
    </w:p>
    <w:p w14:paraId="625DFA88" w14:textId="764BB3BC" w:rsidR="00B41233" w:rsidRDefault="00B41233" w:rsidP="00B41233">
      <w:pPr>
        <w:tabs>
          <w:tab w:val="left" w:pos="3990"/>
        </w:tabs>
        <w:rPr>
          <w:rFonts w:eastAsia="Font Awesome 5 Free Solid"/>
          <w:sz w:val="22"/>
          <w:szCs w:val="22"/>
        </w:rPr>
      </w:pPr>
    </w:p>
    <w:p w14:paraId="513B29FC" w14:textId="7BDF8BF3" w:rsidR="00B41233" w:rsidRDefault="00B41233" w:rsidP="00B41233">
      <w:pPr>
        <w:pStyle w:val="ListParagraph"/>
        <w:numPr>
          <w:ilvl w:val="0"/>
          <w:numId w:val="2"/>
        </w:numPr>
        <w:tabs>
          <w:tab w:val="left" w:pos="3990"/>
        </w:tabs>
        <w:rPr>
          <w:rFonts w:eastAsia="Font Awesome 5 Free Solid"/>
          <w:sz w:val="22"/>
          <w:szCs w:val="22"/>
        </w:rPr>
      </w:pPr>
      <w:proofErr w:type="spellStart"/>
      <w:r>
        <w:rPr>
          <w:rFonts w:eastAsia="Font Awesome 5 Free Solid"/>
          <w:sz w:val="22"/>
          <w:szCs w:val="22"/>
        </w:rPr>
        <w:t>Konsep</w:t>
      </w:r>
      <w:proofErr w:type="spellEnd"/>
      <w:r>
        <w:rPr>
          <w:rFonts w:eastAsia="Font Awesome 5 Free Solid"/>
          <w:sz w:val="22"/>
          <w:szCs w:val="22"/>
        </w:rPr>
        <w:t xml:space="preserve"> recycling </w:t>
      </w:r>
      <w:proofErr w:type="spellStart"/>
      <w:r>
        <w:rPr>
          <w:rFonts w:eastAsia="Font Awesome 5 Free Solid"/>
          <w:sz w:val="22"/>
          <w:szCs w:val="22"/>
        </w:rPr>
        <w:t>adalah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r w:rsidR="000263EE">
        <w:rPr>
          <w:rFonts w:eastAsia="Font Awesome 5 Free Solid"/>
          <w:sz w:val="22"/>
          <w:szCs w:val="22"/>
        </w:rPr>
        <w:t>menampilkan</w:t>
      </w:r>
      <w:proofErr w:type="spellEnd"/>
      <w:r w:rsidR="000263EE">
        <w:rPr>
          <w:rFonts w:eastAsia="Font Awesome 5 Free Solid"/>
          <w:sz w:val="22"/>
          <w:szCs w:val="22"/>
        </w:rPr>
        <w:t xml:space="preserve"> data </w:t>
      </w:r>
      <w:proofErr w:type="spellStart"/>
      <w:r w:rsidR="000263EE">
        <w:rPr>
          <w:rFonts w:eastAsia="Font Awesome 5 Free Solid"/>
          <w:sz w:val="22"/>
          <w:szCs w:val="22"/>
        </w:rPr>
        <w:t>besar</w:t>
      </w:r>
      <w:proofErr w:type="spellEnd"/>
      <w:r w:rsidR="000263EE">
        <w:rPr>
          <w:rFonts w:eastAsia="Font Awesome 5 Free Solid"/>
          <w:sz w:val="22"/>
          <w:szCs w:val="22"/>
        </w:rPr>
        <w:t xml:space="preserve"> yang </w:t>
      </w:r>
      <w:proofErr w:type="spellStart"/>
      <w:r w:rsidR="000263EE">
        <w:rPr>
          <w:rFonts w:eastAsia="Font Awesome 5 Free Solid"/>
          <w:sz w:val="22"/>
          <w:szCs w:val="22"/>
        </w:rPr>
        <w:t>bisa</w:t>
      </w:r>
      <w:proofErr w:type="spellEnd"/>
      <w:r w:rsidR="000263EE">
        <w:rPr>
          <w:rFonts w:eastAsia="Font Awesome 5 Free Solid"/>
          <w:sz w:val="22"/>
          <w:szCs w:val="22"/>
        </w:rPr>
        <w:t xml:space="preserve"> </w:t>
      </w:r>
      <w:proofErr w:type="spellStart"/>
      <w:r w:rsidR="000263EE">
        <w:rPr>
          <w:rFonts w:eastAsia="Font Awesome 5 Free Solid"/>
          <w:sz w:val="22"/>
          <w:szCs w:val="22"/>
        </w:rPr>
        <w:t>digulir</w:t>
      </w:r>
      <w:proofErr w:type="spellEnd"/>
      <w:r w:rsidR="000263EE">
        <w:rPr>
          <w:rFonts w:eastAsia="Font Awesome 5 Free Solid"/>
          <w:sz w:val="22"/>
          <w:szCs w:val="22"/>
        </w:rPr>
        <w:t xml:space="preserve"> </w:t>
      </w:r>
      <w:proofErr w:type="spellStart"/>
      <w:r w:rsidR="000263EE">
        <w:rPr>
          <w:rFonts w:eastAsia="Font Awesome 5 Free Solid"/>
          <w:sz w:val="22"/>
          <w:szCs w:val="22"/>
        </w:rPr>
        <w:t>secara</w:t>
      </w:r>
      <w:proofErr w:type="spellEnd"/>
      <w:r w:rsidR="000263EE">
        <w:rPr>
          <w:rFonts w:eastAsia="Font Awesome 5 Free Solid"/>
          <w:sz w:val="22"/>
          <w:szCs w:val="22"/>
        </w:rPr>
        <w:t xml:space="preserve"> </w:t>
      </w:r>
      <w:proofErr w:type="spellStart"/>
      <w:r w:rsidR="000263EE">
        <w:rPr>
          <w:rFonts w:eastAsia="Font Awesome 5 Free Solid"/>
          <w:sz w:val="22"/>
          <w:szCs w:val="22"/>
        </w:rPr>
        <w:t>efisien</w:t>
      </w:r>
      <w:proofErr w:type="spellEnd"/>
      <w:r w:rsidR="000263EE">
        <w:rPr>
          <w:rFonts w:eastAsia="Font Awesome 5 Free Solid"/>
          <w:sz w:val="22"/>
          <w:szCs w:val="22"/>
        </w:rPr>
        <w:t xml:space="preserve"> </w:t>
      </w:r>
      <w:proofErr w:type="spellStart"/>
      <w:r w:rsidR="000263EE">
        <w:rPr>
          <w:rFonts w:eastAsia="Font Awesome 5 Free Solid"/>
          <w:sz w:val="22"/>
          <w:szCs w:val="22"/>
        </w:rPr>
        <w:t>dengan</w:t>
      </w:r>
      <w:proofErr w:type="spellEnd"/>
      <w:r w:rsidR="000263EE">
        <w:rPr>
          <w:rFonts w:eastAsia="Font Awesome 5 Free Solid"/>
          <w:sz w:val="22"/>
          <w:szCs w:val="22"/>
        </w:rPr>
        <w:t xml:space="preserve"> </w:t>
      </w:r>
      <w:proofErr w:type="spellStart"/>
      <w:r w:rsidR="000263EE">
        <w:rPr>
          <w:rFonts w:eastAsia="Font Awesome 5 Free Solid"/>
          <w:sz w:val="22"/>
          <w:szCs w:val="22"/>
        </w:rPr>
        <w:t>mempertahankan</w:t>
      </w:r>
      <w:proofErr w:type="spellEnd"/>
      <w:r w:rsidR="000263EE">
        <w:rPr>
          <w:rFonts w:eastAsia="Font Awesome 5 Free Solid"/>
          <w:sz w:val="22"/>
          <w:szCs w:val="22"/>
        </w:rPr>
        <w:t xml:space="preserve"> </w:t>
      </w:r>
      <w:proofErr w:type="spellStart"/>
      <w:r w:rsidR="000263EE">
        <w:rPr>
          <w:rFonts w:eastAsia="Font Awesome 5 Free Solid"/>
          <w:sz w:val="22"/>
          <w:szCs w:val="22"/>
        </w:rPr>
        <w:t>tampilan</w:t>
      </w:r>
      <w:proofErr w:type="spellEnd"/>
      <w:r w:rsidR="000263EE">
        <w:rPr>
          <w:rFonts w:eastAsia="Font Awesome 5 Free Solid"/>
          <w:sz w:val="22"/>
          <w:szCs w:val="22"/>
        </w:rPr>
        <w:t xml:space="preserve"> </w:t>
      </w:r>
      <w:proofErr w:type="spellStart"/>
      <w:r w:rsidR="000263EE">
        <w:rPr>
          <w:rFonts w:eastAsia="Font Awesome 5 Free Solid"/>
          <w:sz w:val="22"/>
          <w:szCs w:val="22"/>
        </w:rPr>
        <w:t>dalam</w:t>
      </w:r>
      <w:proofErr w:type="spellEnd"/>
      <w:r w:rsidR="000263EE">
        <w:rPr>
          <w:rFonts w:eastAsia="Font Awesome 5 Free Solid"/>
          <w:sz w:val="22"/>
          <w:szCs w:val="22"/>
        </w:rPr>
        <w:t xml:space="preserve"> </w:t>
      </w:r>
      <w:proofErr w:type="spellStart"/>
      <w:r w:rsidR="000263EE">
        <w:rPr>
          <w:rFonts w:eastAsia="Font Awesome 5 Free Solid"/>
          <w:sz w:val="22"/>
          <w:szCs w:val="22"/>
        </w:rPr>
        <w:t>jumlah</w:t>
      </w:r>
      <w:proofErr w:type="spellEnd"/>
      <w:r w:rsidR="000263EE">
        <w:rPr>
          <w:rFonts w:eastAsia="Font Awesome 5 Free Solid"/>
          <w:sz w:val="22"/>
          <w:szCs w:val="22"/>
        </w:rPr>
        <w:t xml:space="preserve"> </w:t>
      </w:r>
      <w:proofErr w:type="spellStart"/>
      <w:r w:rsidR="000263EE">
        <w:rPr>
          <w:rFonts w:eastAsia="Font Awesome 5 Free Solid"/>
          <w:sz w:val="22"/>
          <w:szCs w:val="22"/>
        </w:rPr>
        <w:t>terbatas</w:t>
      </w:r>
      <w:proofErr w:type="spellEnd"/>
      <w:r w:rsidR="000263EE">
        <w:rPr>
          <w:rFonts w:eastAsia="Font Awesome 5 Free Solid"/>
          <w:sz w:val="22"/>
          <w:szCs w:val="22"/>
        </w:rPr>
        <w:t>.</w:t>
      </w:r>
    </w:p>
    <w:p w14:paraId="4A08D0AE" w14:textId="77777777" w:rsidR="000263EE" w:rsidRDefault="000263EE" w:rsidP="000263EE">
      <w:pPr>
        <w:pStyle w:val="ListParagraph"/>
        <w:tabs>
          <w:tab w:val="left" w:pos="3990"/>
        </w:tabs>
        <w:rPr>
          <w:rFonts w:eastAsia="Font Awesome 5 Free Solid"/>
          <w:sz w:val="22"/>
          <w:szCs w:val="22"/>
        </w:rPr>
      </w:pPr>
    </w:p>
    <w:p w14:paraId="3183C181" w14:textId="082CEDD1" w:rsidR="000263EE" w:rsidRDefault="000263EE" w:rsidP="000263EE">
      <w:pPr>
        <w:pStyle w:val="ListParagraph"/>
        <w:tabs>
          <w:tab w:val="left" w:pos="3990"/>
        </w:tabs>
        <w:rPr>
          <w:rFonts w:eastAsia="Font Awesome 5 Free Solid"/>
          <w:sz w:val="22"/>
          <w:szCs w:val="22"/>
        </w:rPr>
      </w:pPr>
      <w:proofErr w:type="spellStart"/>
      <w:r>
        <w:rPr>
          <w:rFonts w:eastAsia="Font Awesome 5 Free Solid"/>
          <w:sz w:val="22"/>
          <w:szCs w:val="22"/>
        </w:rPr>
        <w:t>Contoh</w:t>
      </w:r>
      <w:proofErr w:type="spellEnd"/>
      <w:r>
        <w:rPr>
          <w:rFonts w:eastAsia="Font Awesome 5 Free Solid"/>
          <w:sz w:val="22"/>
          <w:szCs w:val="22"/>
        </w:rPr>
        <w:t xml:space="preserve"> </w:t>
      </w:r>
      <w:proofErr w:type="spellStart"/>
      <w:proofErr w:type="gramStart"/>
      <w:r>
        <w:rPr>
          <w:rFonts w:eastAsia="Font Awesome 5 Free Solid"/>
          <w:sz w:val="22"/>
          <w:szCs w:val="22"/>
        </w:rPr>
        <w:t>kasus</w:t>
      </w:r>
      <w:proofErr w:type="spellEnd"/>
      <w:r>
        <w:rPr>
          <w:rFonts w:eastAsia="Font Awesome 5 Free Solid"/>
          <w:sz w:val="22"/>
          <w:szCs w:val="22"/>
        </w:rPr>
        <w:t xml:space="preserve"> :</w:t>
      </w:r>
      <w:proofErr w:type="gramEnd"/>
    </w:p>
    <w:p w14:paraId="3EAC114A" w14:textId="4F3A7BB3" w:rsidR="000263EE" w:rsidRDefault="000263EE" w:rsidP="000263EE">
      <w:pPr>
        <w:pStyle w:val="ListParagraph"/>
        <w:tabs>
          <w:tab w:val="left" w:pos="3990"/>
        </w:tabs>
        <w:rPr>
          <w:color w:val="333333"/>
          <w:spacing w:val="3"/>
          <w:sz w:val="22"/>
          <w:szCs w:val="22"/>
          <w:shd w:val="clear" w:color="auto" w:fill="FFFFFF"/>
        </w:rPr>
      </w:pP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Saat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menampilkan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banyak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item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dalam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daftar (list) yang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bisa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digulir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(scroll),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sebagian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besar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item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tidak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terlihat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.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Misalnya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,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dalam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daftar kata yang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panjang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atau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banyak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judul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berita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, user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hanya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melihat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sedikit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item daftar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untuk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setiap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0263EE">
        <w:rPr>
          <w:color w:val="333333"/>
          <w:spacing w:val="3"/>
          <w:sz w:val="22"/>
          <w:szCs w:val="22"/>
          <w:shd w:val="clear" w:color="auto" w:fill="FFFFFF"/>
        </w:rPr>
        <w:t>kalinya</w:t>
      </w:r>
      <w:proofErr w:type="spellEnd"/>
      <w:r w:rsidRPr="000263EE">
        <w:rPr>
          <w:color w:val="333333"/>
          <w:spacing w:val="3"/>
          <w:sz w:val="22"/>
          <w:szCs w:val="22"/>
          <w:shd w:val="clear" w:color="auto" w:fill="FFFFFF"/>
        </w:rPr>
        <w:t>.</w:t>
      </w:r>
    </w:p>
    <w:p w14:paraId="11A86FBA" w14:textId="05D2E30E" w:rsidR="000263EE" w:rsidRDefault="000263EE" w:rsidP="000263EE">
      <w:pPr>
        <w:pStyle w:val="ListParagraph"/>
        <w:tabs>
          <w:tab w:val="left" w:pos="3990"/>
        </w:tabs>
        <w:rPr>
          <w:color w:val="333333"/>
          <w:spacing w:val="3"/>
          <w:sz w:val="22"/>
          <w:szCs w:val="22"/>
          <w:shd w:val="clear" w:color="auto" w:fill="FFFFFF"/>
        </w:rPr>
      </w:pPr>
    </w:p>
    <w:p w14:paraId="17CBD625" w14:textId="77777777" w:rsidR="000263EE" w:rsidRPr="000263EE" w:rsidRDefault="000263EE" w:rsidP="000263EE">
      <w:pPr>
        <w:pStyle w:val="ih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22"/>
          <w:szCs w:val="22"/>
        </w:rPr>
      </w:pPr>
      <w:proofErr w:type="spellStart"/>
      <w:proofErr w:type="gramStart"/>
      <w:r w:rsidRPr="000263EE">
        <w:rPr>
          <w:rStyle w:val="Emphasis"/>
          <w:rFonts w:eastAsiaTheme="minorEastAsia"/>
          <w:b/>
          <w:bCs/>
          <w:color w:val="292929"/>
          <w:spacing w:val="-1"/>
          <w:sz w:val="22"/>
          <w:szCs w:val="22"/>
        </w:rPr>
        <w:t>onCreateViewHolder</w:t>
      </w:r>
      <w:proofErr w:type="spellEnd"/>
      <w:r w:rsidRPr="000263EE">
        <w:rPr>
          <w:rStyle w:val="Emphasis"/>
          <w:rFonts w:eastAsiaTheme="minorEastAsia"/>
          <w:b/>
          <w:bCs/>
          <w:color w:val="292929"/>
          <w:spacing w:val="-1"/>
          <w:sz w:val="22"/>
          <w:szCs w:val="22"/>
        </w:rPr>
        <w:t>(</w:t>
      </w:r>
      <w:proofErr w:type="gramEnd"/>
      <w:r w:rsidRPr="000263EE">
        <w:rPr>
          <w:rStyle w:val="Emphasis"/>
          <w:rFonts w:eastAsiaTheme="minorEastAsia"/>
          <w:b/>
          <w:bCs/>
          <w:color w:val="292929"/>
          <w:spacing w:val="-1"/>
          <w:sz w:val="22"/>
          <w:szCs w:val="22"/>
        </w:rPr>
        <w:t>…)</w:t>
      </w:r>
      <w:r w:rsidRPr="000263EE">
        <w:rPr>
          <w:color w:val="292929"/>
          <w:spacing w:val="-1"/>
          <w:sz w:val="22"/>
          <w:szCs w:val="22"/>
        </w:rPr>
        <w:t xml:space="preserve">, method </w:t>
      </w:r>
      <w:proofErr w:type="spellStart"/>
      <w:r w:rsidRPr="000263EE">
        <w:rPr>
          <w:color w:val="292929"/>
          <w:spacing w:val="-1"/>
          <w:sz w:val="22"/>
          <w:szCs w:val="22"/>
        </w:rPr>
        <w:t>ini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memungkinkan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kita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untuk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menentukan</w:t>
      </w:r>
      <w:proofErr w:type="spellEnd"/>
      <w:r w:rsidRPr="000263EE">
        <w:rPr>
          <w:color w:val="292929"/>
          <w:spacing w:val="-1"/>
          <w:sz w:val="22"/>
          <w:szCs w:val="22"/>
        </w:rPr>
        <w:t> </w:t>
      </w:r>
      <w:r w:rsidRPr="000263EE">
        <w:rPr>
          <w:rStyle w:val="Emphasis"/>
          <w:rFonts w:eastAsiaTheme="minorEastAsia"/>
          <w:color w:val="292929"/>
          <w:spacing w:val="-1"/>
          <w:sz w:val="22"/>
          <w:szCs w:val="22"/>
        </w:rPr>
        <w:t>view xml</w:t>
      </w:r>
      <w:r w:rsidRPr="000263EE">
        <w:rPr>
          <w:color w:val="292929"/>
          <w:spacing w:val="-1"/>
          <w:sz w:val="22"/>
          <w:szCs w:val="22"/>
        </w:rPr>
        <w:t xml:space="preserve"> mana yang </w:t>
      </w:r>
      <w:proofErr w:type="spellStart"/>
      <w:r w:rsidRPr="000263EE">
        <w:rPr>
          <w:color w:val="292929"/>
          <w:spacing w:val="-1"/>
          <w:sz w:val="22"/>
          <w:szCs w:val="22"/>
        </w:rPr>
        <w:t>akan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ditampilkan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sebagai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item list. </w:t>
      </w:r>
      <w:proofErr w:type="spellStart"/>
      <w:r w:rsidRPr="000263EE">
        <w:rPr>
          <w:color w:val="292929"/>
          <w:spacing w:val="-1"/>
          <w:sz w:val="22"/>
          <w:szCs w:val="22"/>
        </w:rPr>
        <w:t>Maka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pada snippet </w:t>
      </w:r>
      <w:proofErr w:type="spellStart"/>
      <w:r w:rsidRPr="000263EE">
        <w:rPr>
          <w:color w:val="292929"/>
          <w:spacing w:val="-1"/>
          <w:sz w:val="22"/>
          <w:szCs w:val="22"/>
        </w:rPr>
        <w:t>diatas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, </w:t>
      </w:r>
      <w:proofErr w:type="spellStart"/>
      <w:r w:rsidRPr="000263EE">
        <w:rPr>
          <w:color w:val="292929"/>
          <w:spacing w:val="-1"/>
          <w:sz w:val="22"/>
          <w:szCs w:val="22"/>
        </w:rPr>
        <w:t>saya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menggunakan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file </w:t>
      </w:r>
      <w:r w:rsidRPr="000263EE">
        <w:rPr>
          <w:rStyle w:val="Emphasis"/>
          <w:rFonts w:eastAsiaTheme="minorEastAsia"/>
          <w:color w:val="292929"/>
          <w:spacing w:val="-1"/>
          <w:sz w:val="22"/>
          <w:szCs w:val="22"/>
        </w:rPr>
        <w:t>item_stock.xml</w:t>
      </w:r>
      <w:r w:rsidRPr="000263EE">
        <w:rPr>
          <w:color w:val="292929"/>
          <w:spacing w:val="-1"/>
          <w:sz w:val="22"/>
          <w:szCs w:val="22"/>
        </w:rPr>
        <w:t> </w:t>
      </w:r>
      <w:proofErr w:type="spellStart"/>
      <w:r w:rsidRPr="000263EE">
        <w:rPr>
          <w:color w:val="292929"/>
          <w:spacing w:val="-1"/>
          <w:sz w:val="22"/>
          <w:szCs w:val="22"/>
        </w:rPr>
        <w:t>kemudian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dilempar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ke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ViewHolder</w:t>
      </w:r>
      <w:proofErr w:type="spellEnd"/>
      <w:r w:rsidRPr="000263EE">
        <w:rPr>
          <w:color w:val="292929"/>
          <w:spacing w:val="-1"/>
          <w:sz w:val="22"/>
          <w:szCs w:val="22"/>
        </w:rPr>
        <w:t>.</w:t>
      </w:r>
    </w:p>
    <w:p w14:paraId="01E311E7" w14:textId="77777777" w:rsidR="000263EE" w:rsidRPr="000263EE" w:rsidRDefault="000263EE" w:rsidP="000263EE">
      <w:pPr>
        <w:pStyle w:val="ih"/>
        <w:shd w:val="clear" w:color="auto" w:fill="FFFFFF"/>
        <w:spacing w:before="0" w:beforeAutospacing="0" w:after="0" w:afterAutospacing="0" w:line="480" w:lineRule="atLeast"/>
        <w:ind w:left="720"/>
        <w:rPr>
          <w:color w:val="292929"/>
          <w:spacing w:val="-1"/>
          <w:sz w:val="22"/>
          <w:szCs w:val="22"/>
        </w:rPr>
      </w:pPr>
      <w:proofErr w:type="spellStart"/>
      <w:proofErr w:type="gramStart"/>
      <w:r w:rsidRPr="000263EE">
        <w:rPr>
          <w:rStyle w:val="Emphasis"/>
          <w:rFonts w:eastAsiaTheme="minorEastAsia"/>
          <w:b/>
          <w:bCs/>
          <w:color w:val="292929"/>
          <w:spacing w:val="-1"/>
          <w:sz w:val="22"/>
          <w:szCs w:val="22"/>
        </w:rPr>
        <w:t>getItemCount</w:t>
      </w:r>
      <w:proofErr w:type="spellEnd"/>
      <w:r w:rsidRPr="000263EE">
        <w:rPr>
          <w:rStyle w:val="Emphasis"/>
          <w:rFonts w:eastAsiaTheme="minorEastAsia"/>
          <w:b/>
          <w:bCs/>
          <w:color w:val="292929"/>
          <w:spacing w:val="-1"/>
          <w:sz w:val="22"/>
          <w:szCs w:val="22"/>
        </w:rPr>
        <w:t>(</w:t>
      </w:r>
      <w:proofErr w:type="gramEnd"/>
      <w:r w:rsidRPr="000263EE">
        <w:rPr>
          <w:rStyle w:val="Emphasis"/>
          <w:rFonts w:eastAsiaTheme="minorEastAsia"/>
          <w:b/>
          <w:bCs/>
          <w:color w:val="292929"/>
          <w:spacing w:val="-1"/>
          <w:sz w:val="22"/>
          <w:szCs w:val="22"/>
        </w:rPr>
        <w:t>…)</w:t>
      </w:r>
      <w:r w:rsidRPr="000263EE">
        <w:rPr>
          <w:color w:val="292929"/>
          <w:spacing w:val="-1"/>
          <w:sz w:val="22"/>
          <w:szCs w:val="22"/>
        </w:rPr>
        <w:t xml:space="preserve">, method </w:t>
      </w:r>
      <w:proofErr w:type="spellStart"/>
      <w:r w:rsidRPr="000263EE">
        <w:rPr>
          <w:color w:val="292929"/>
          <w:spacing w:val="-1"/>
          <w:sz w:val="22"/>
          <w:szCs w:val="22"/>
        </w:rPr>
        <w:t>ini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sebagai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penanda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ada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berapa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item yang </w:t>
      </w:r>
      <w:proofErr w:type="spellStart"/>
      <w:r w:rsidRPr="000263EE">
        <w:rPr>
          <w:color w:val="292929"/>
          <w:spacing w:val="-1"/>
          <w:sz w:val="22"/>
          <w:szCs w:val="22"/>
        </w:rPr>
        <w:t>harus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ditampilkan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RecyclerView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. Pada constructor </w:t>
      </w:r>
      <w:proofErr w:type="spellStart"/>
      <w:r w:rsidRPr="000263EE">
        <w:rPr>
          <w:color w:val="292929"/>
          <w:spacing w:val="-1"/>
          <w:sz w:val="22"/>
          <w:szCs w:val="22"/>
        </w:rPr>
        <w:t>ada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variable list item </w:t>
      </w:r>
      <w:proofErr w:type="spellStart"/>
      <w:r w:rsidRPr="000263EE">
        <w:rPr>
          <w:color w:val="292929"/>
          <w:spacing w:val="-1"/>
          <w:sz w:val="22"/>
          <w:szCs w:val="22"/>
        </w:rPr>
        <w:t>untuk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ditampilkan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, </w:t>
      </w:r>
      <w:proofErr w:type="spellStart"/>
      <w:r w:rsidRPr="000263EE">
        <w:rPr>
          <w:color w:val="292929"/>
          <w:spacing w:val="-1"/>
          <w:sz w:val="22"/>
          <w:szCs w:val="22"/>
        </w:rPr>
        <w:t>maka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pada method </w:t>
      </w:r>
      <w:proofErr w:type="spellStart"/>
      <w:r w:rsidRPr="000263EE">
        <w:rPr>
          <w:color w:val="292929"/>
          <w:spacing w:val="-1"/>
          <w:sz w:val="22"/>
          <w:szCs w:val="22"/>
        </w:rPr>
        <w:t>ini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cukup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diisi</w:t>
      </w:r>
      <w:proofErr w:type="spellEnd"/>
      <w:r w:rsidRPr="000263EE">
        <w:rPr>
          <w:color w:val="292929"/>
          <w:spacing w:val="-1"/>
          <w:sz w:val="22"/>
          <w:szCs w:val="22"/>
        </w:rPr>
        <w:t> </w:t>
      </w:r>
      <w:proofErr w:type="spellStart"/>
      <w:proofErr w:type="gramStart"/>
      <w:r w:rsidRPr="000263EE">
        <w:rPr>
          <w:rStyle w:val="HTMLCode"/>
          <w:rFonts w:ascii="Times New Roman" w:eastAsiaTheme="minorEastAsia" w:hAnsi="Times New Roman" w:cs="Times New Roman"/>
          <w:color w:val="292929"/>
          <w:spacing w:val="-1"/>
          <w:sz w:val="22"/>
          <w:szCs w:val="22"/>
          <w:shd w:val="clear" w:color="auto" w:fill="F2F2F2"/>
        </w:rPr>
        <w:t>stocks.size</w:t>
      </w:r>
      <w:proofErr w:type="spellEnd"/>
      <w:proofErr w:type="gramEnd"/>
    </w:p>
    <w:p w14:paraId="7F3270D4" w14:textId="77777777" w:rsidR="000263EE" w:rsidRPr="000263EE" w:rsidRDefault="000263EE" w:rsidP="000263EE">
      <w:pPr>
        <w:pStyle w:val="ih"/>
        <w:shd w:val="clear" w:color="auto" w:fill="FFFFFF"/>
        <w:spacing w:before="0" w:beforeAutospacing="0" w:after="0" w:afterAutospacing="0" w:line="480" w:lineRule="atLeast"/>
        <w:ind w:left="720"/>
        <w:rPr>
          <w:color w:val="292929"/>
          <w:spacing w:val="-1"/>
          <w:sz w:val="22"/>
          <w:szCs w:val="22"/>
        </w:rPr>
      </w:pPr>
      <w:proofErr w:type="spellStart"/>
      <w:proofErr w:type="gramStart"/>
      <w:r w:rsidRPr="000263EE">
        <w:rPr>
          <w:rStyle w:val="Emphasis"/>
          <w:rFonts w:eastAsiaTheme="minorEastAsia"/>
          <w:b/>
          <w:bCs/>
          <w:color w:val="292929"/>
          <w:spacing w:val="-1"/>
          <w:sz w:val="22"/>
          <w:szCs w:val="22"/>
        </w:rPr>
        <w:t>onBindViewHolder</w:t>
      </w:r>
      <w:proofErr w:type="spellEnd"/>
      <w:r w:rsidRPr="000263EE">
        <w:rPr>
          <w:rStyle w:val="Emphasis"/>
          <w:rFonts w:eastAsiaTheme="minorEastAsia"/>
          <w:b/>
          <w:bCs/>
          <w:color w:val="292929"/>
          <w:spacing w:val="-1"/>
          <w:sz w:val="22"/>
          <w:szCs w:val="22"/>
        </w:rPr>
        <w:t>(</w:t>
      </w:r>
      <w:proofErr w:type="gramEnd"/>
      <w:r w:rsidRPr="000263EE">
        <w:rPr>
          <w:rStyle w:val="Emphasis"/>
          <w:rFonts w:eastAsiaTheme="minorEastAsia"/>
          <w:b/>
          <w:bCs/>
          <w:color w:val="292929"/>
          <w:spacing w:val="-1"/>
          <w:sz w:val="22"/>
          <w:szCs w:val="22"/>
        </w:rPr>
        <w:t>…)</w:t>
      </w:r>
      <w:r w:rsidRPr="000263EE">
        <w:rPr>
          <w:color w:val="292929"/>
          <w:spacing w:val="-1"/>
          <w:sz w:val="22"/>
          <w:szCs w:val="22"/>
        </w:rPr>
        <w:t xml:space="preserve">, method </w:t>
      </w:r>
      <w:proofErr w:type="spellStart"/>
      <w:r w:rsidRPr="000263EE">
        <w:rPr>
          <w:color w:val="292929"/>
          <w:spacing w:val="-1"/>
          <w:sz w:val="22"/>
          <w:szCs w:val="22"/>
        </w:rPr>
        <w:t>ini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menentukan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data mana yang </w:t>
      </w:r>
      <w:proofErr w:type="spellStart"/>
      <w:r w:rsidRPr="000263EE">
        <w:rPr>
          <w:color w:val="292929"/>
          <w:spacing w:val="-1"/>
          <w:sz w:val="22"/>
          <w:szCs w:val="22"/>
        </w:rPr>
        <w:t>akan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ditampilkan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ke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ViewHolder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. Cara </w:t>
      </w:r>
      <w:proofErr w:type="spellStart"/>
      <w:r w:rsidRPr="000263EE">
        <w:rPr>
          <w:color w:val="292929"/>
          <w:spacing w:val="-1"/>
          <w:sz w:val="22"/>
          <w:szCs w:val="22"/>
        </w:rPr>
        <w:t>kerja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Adapter </w:t>
      </w:r>
      <w:proofErr w:type="spellStart"/>
      <w:r w:rsidRPr="000263EE">
        <w:rPr>
          <w:color w:val="292929"/>
          <w:spacing w:val="-1"/>
          <w:sz w:val="22"/>
          <w:szCs w:val="22"/>
        </w:rPr>
        <w:t>ini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adalah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me-</w:t>
      </w:r>
      <w:r w:rsidRPr="000263EE">
        <w:rPr>
          <w:rStyle w:val="Emphasis"/>
          <w:rFonts w:eastAsiaTheme="minorEastAsia"/>
          <w:color w:val="292929"/>
          <w:spacing w:val="-1"/>
          <w:sz w:val="22"/>
          <w:szCs w:val="22"/>
        </w:rPr>
        <w:t>loop</w:t>
      </w:r>
      <w:r w:rsidRPr="000263EE">
        <w:rPr>
          <w:color w:val="292929"/>
          <w:spacing w:val="-1"/>
          <w:sz w:val="22"/>
          <w:szCs w:val="22"/>
        </w:rPr>
        <w:t> </w:t>
      </w:r>
      <w:proofErr w:type="spellStart"/>
      <w:r w:rsidRPr="000263EE">
        <w:rPr>
          <w:color w:val="292929"/>
          <w:spacing w:val="-1"/>
          <w:sz w:val="22"/>
          <w:szCs w:val="22"/>
        </w:rPr>
        <w:t>sebanyak</w:t>
      </w:r>
      <w:proofErr w:type="spellEnd"/>
      <w:r w:rsidRPr="000263EE">
        <w:rPr>
          <w:color w:val="292929"/>
          <w:spacing w:val="-1"/>
          <w:sz w:val="22"/>
          <w:szCs w:val="22"/>
        </w:rPr>
        <w:t> </w:t>
      </w:r>
      <w:proofErr w:type="spellStart"/>
      <w:proofErr w:type="gramStart"/>
      <w:r w:rsidRPr="000263EE">
        <w:rPr>
          <w:rStyle w:val="Emphasis"/>
          <w:rFonts w:eastAsiaTheme="minorEastAsia"/>
          <w:color w:val="292929"/>
          <w:spacing w:val="-1"/>
          <w:sz w:val="22"/>
          <w:szCs w:val="22"/>
        </w:rPr>
        <w:t>getItemCount</w:t>
      </w:r>
      <w:proofErr w:type="spellEnd"/>
      <w:r w:rsidRPr="000263EE">
        <w:rPr>
          <w:rStyle w:val="Emphasis"/>
          <w:rFonts w:eastAsiaTheme="minorEastAsia"/>
          <w:color w:val="292929"/>
          <w:spacing w:val="-1"/>
          <w:sz w:val="22"/>
          <w:szCs w:val="22"/>
        </w:rPr>
        <w:t>(</w:t>
      </w:r>
      <w:proofErr w:type="gramEnd"/>
      <w:r w:rsidRPr="000263EE">
        <w:rPr>
          <w:rStyle w:val="Emphasis"/>
          <w:rFonts w:eastAsiaTheme="minorEastAsia"/>
          <w:color w:val="292929"/>
          <w:spacing w:val="-1"/>
          <w:sz w:val="22"/>
          <w:szCs w:val="22"/>
        </w:rPr>
        <w:t>…)</w:t>
      </w:r>
      <w:r w:rsidRPr="000263EE">
        <w:rPr>
          <w:color w:val="292929"/>
          <w:spacing w:val="-1"/>
          <w:sz w:val="22"/>
          <w:szCs w:val="22"/>
        </w:rPr>
        <w:t xml:space="preserve">, dan pada method </w:t>
      </w:r>
      <w:proofErr w:type="spellStart"/>
      <w:r w:rsidRPr="000263EE">
        <w:rPr>
          <w:color w:val="292929"/>
          <w:spacing w:val="-1"/>
          <w:sz w:val="22"/>
          <w:szCs w:val="22"/>
        </w:rPr>
        <w:t>ini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ditentukan</w:t>
      </w:r>
      <w:proofErr w:type="spellEnd"/>
      <w:r w:rsidRPr="000263EE">
        <w:rPr>
          <w:color w:val="292929"/>
          <w:spacing w:val="-1"/>
          <w:sz w:val="22"/>
          <w:szCs w:val="22"/>
        </w:rPr>
        <w:t> </w:t>
      </w:r>
      <w:proofErr w:type="spellStart"/>
      <w:r w:rsidRPr="000263EE">
        <w:rPr>
          <w:rStyle w:val="Emphasis"/>
          <w:rFonts w:eastAsiaTheme="minorEastAsia"/>
          <w:color w:val="292929"/>
          <w:spacing w:val="-1"/>
          <w:sz w:val="22"/>
          <w:szCs w:val="22"/>
        </w:rPr>
        <w:t>ViewHolder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 yang </w:t>
      </w:r>
      <w:proofErr w:type="spellStart"/>
      <w:r w:rsidRPr="000263EE">
        <w:rPr>
          <w:color w:val="292929"/>
          <w:spacing w:val="-1"/>
          <w:sz w:val="22"/>
          <w:szCs w:val="22"/>
        </w:rPr>
        <w:t>akan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digunakan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diisikan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dengan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stock pada </w:t>
      </w:r>
      <w:proofErr w:type="spellStart"/>
      <w:r w:rsidRPr="000263EE">
        <w:rPr>
          <w:color w:val="292929"/>
          <w:spacing w:val="-1"/>
          <w:sz w:val="22"/>
          <w:szCs w:val="22"/>
        </w:rPr>
        <w:t>posisi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x. </w:t>
      </w:r>
      <w:proofErr w:type="spellStart"/>
      <w:r w:rsidRPr="000263EE">
        <w:rPr>
          <w:color w:val="292929"/>
          <w:spacing w:val="-1"/>
          <w:sz w:val="22"/>
          <w:szCs w:val="22"/>
        </w:rPr>
        <w:t>Biasanya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pada method </w:t>
      </w:r>
      <w:proofErr w:type="spellStart"/>
      <w:r w:rsidRPr="000263EE">
        <w:rPr>
          <w:color w:val="292929"/>
          <w:spacing w:val="-1"/>
          <w:sz w:val="22"/>
          <w:szCs w:val="22"/>
        </w:rPr>
        <w:t>ini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bikin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bingung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, </w:t>
      </w:r>
      <w:proofErr w:type="spellStart"/>
      <w:r w:rsidRPr="000263EE">
        <w:rPr>
          <w:color w:val="292929"/>
          <w:spacing w:val="-1"/>
          <w:sz w:val="22"/>
          <w:szCs w:val="22"/>
        </w:rPr>
        <w:t>perhatikan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lagi</w:t>
      </w:r>
      <w:proofErr w:type="spellEnd"/>
      <w:r w:rsidRPr="000263EE">
        <w:rPr>
          <w:color w:val="292929"/>
          <w:spacing w:val="-1"/>
          <w:sz w:val="22"/>
          <w:szCs w:val="22"/>
        </w:rPr>
        <w:t xml:space="preserve"> </w:t>
      </w:r>
      <w:proofErr w:type="spellStart"/>
      <w:r w:rsidRPr="000263EE">
        <w:rPr>
          <w:color w:val="292929"/>
          <w:spacing w:val="-1"/>
          <w:sz w:val="22"/>
          <w:szCs w:val="22"/>
        </w:rPr>
        <w:t>bagian</w:t>
      </w:r>
      <w:proofErr w:type="spellEnd"/>
      <w:r w:rsidRPr="000263EE">
        <w:rPr>
          <w:color w:val="292929"/>
          <w:spacing w:val="-1"/>
          <w:sz w:val="22"/>
          <w:szCs w:val="22"/>
        </w:rPr>
        <w:t> </w:t>
      </w:r>
      <w:proofErr w:type="spellStart"/>
      <w:r w:rsidRPr="000263EE">
        <w:rPr>
          <w:rStyle w:val="Emphasis"/>
          <w:rFonts w:eastAsiaTheme="minorEastAsia"/>
          <w:color w:val="292929"/>
          <w:spacing w:val="-1"/>
          <w:sz w:val="22"/>
          <w:szCs w:val="22"/>
        </w:rPr>
        <w:t>ViewHolder</w:t>
      </w:r>
      <w:proofErr w:type="spellEnd"/>
      <w:r w:rsidRPr="000263EE">
        <w:rPr>
          <w:color w:val="292929"/>
          <w:spacing w:val="-1"/>
          <w:sz w:val="22"/>
          <w:szCs w:val="22"/>
        </w:rPr>
        <w:t> method </w:t>
      </w:r>
      <w:r w:rsidRPr="000263EE">
        <w:rPr>
          <w:rStyle w:val="Emphasis"/>
          <w:rFonts w:eastAsiaTheme="minorEastAsia"/>
          <w:color w:val="292929"/>
          <w:spacing w:val="-1"/>
          <w:sz w:val="22"/>
          <w:szCs w:val="22"/>
        </w:rPr>
        <w:t>bind(…)</w:t>
      </w:r>
      <w:r w:rsidRPr="000263EE">
        <w:rPr>
          <w:color w:val="292929"/>
          <w:spacing w:val="-1"/>
          <w:sz w:val="22"/>
          <w:szCs w:val="22"/>
        </w:rPr>
        <w:t>.</w:t>
      </w:r>
    </w:p>
    <w:p w14:paraId="065D3135" w14:textId="3AB949DB" w:rsidR="000263EE" w:rsidRPr="000263EE" w:rsidRDefault="000263EE" w:rsidP="000263EE">
      <w:pPr>
        <w:pStyle w:val="ListParagraph"/>
        <w:tabs>
          <w:tab w:val="left" w:pos="3990"/>
        </w:tabs>
        <w:rPr>
          <w:rFonts w:eastAsia="Font Awesome 5 Free Solid"/>
          <w:sz w:val="22"/>
          <w:szCs w:val="22"/>
        </w:rPr>
      </w:pPr>
    </w:p>
    <w:p w14:paraId="3F9F3205" w14:textId="08F8338B" w:rsidR="00B41233" w:rsidRPr="00B36DCF" w:rsidRDefault="00B41233" w:rsidP="00B41233">
      <w:pPr>
        <w:tabs>
          <w:tab w:val="left" w:pos="3990"/>
        </w:tabs>
        <w:rPr>
          <w:rFonts w:ascii="Font Awesome 5 Free Solid" w:eastAsia="Font Awesome 5 Free Solid" w:hAnsi="Font Awesome 5 Free Solid" w:cs="Font Awesome 5 Free Solid"/>
          <w:sz w:val="22"/>
          <w:szCs w:val="22"/>
        </w:rPr>
      </w:pPr>
    </w:p>
    <w:sectPr w:rsidR="00B41233" w:rsidRPr="00B36DCF">
      <w:type w:val="continuous"/>
      <w:pgSz w:w="11920" w:h="16840"/>
      <w:pgMar w:top="6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F3BDB"/>
    <w:multiLevelType w:val="multilevel"/>
    <w:tmpl w:val="F734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E3F9D"/>
    <w:multiLevelType w:val="multilevel"/>
    <w:tmpl w:val="7B62DF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540639B"/>
    <w:multiLevelType w:val="hybridMultilevel"/>
    <w:tmpl w:val="5F4C6C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D4"/>
    <w:rsid w:val="000263EE"/>
    <w:rsid w:val="004A23D4"/>
    <w:rsid w:val="00B36DCF"/>
    <w:rsid w:val="00B4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412B"/>
  <w15:docId w15:val="{C1D23138-3066-489D-B70C-94FEC611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36DCF"/>
    <w:pPr>
      <w:ind w:left="720"/>
      <w:contextualSpacing/>
    </w:pPr>
  </w:style>
  <w:style w:type="paragraph" w:customStyle="1" w:styleId="ih">
    <w:name w:val="ih"/>
    <w:basedOn w:val="Normal"/>
    <w:rsid w:val="000263EE"/>
    <w:pPr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0263E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bian Taufik</cp:lastModifiedBy>
  <cp:revision>2</cp:revision>
  <cp:lastPrinted>2021-03-08T02:41:00Z</cp:lastPrinted>
  <dcterms:created xsi:type="dcterms:W3CDTF">2021-03-08T02:41:00Z</dcterms:created>
  <dcterms:modified xsi:type="dcterms:W3CDTF">2021-03-08T02:41:00Z</dcterms:modified>
</cp:coreProperties>
</file>